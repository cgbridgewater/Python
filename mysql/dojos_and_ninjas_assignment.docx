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2E76" w14:textId="0C8F86DD" w:rsidR="00A9204E" w:rsidRDefault="005E4618">
      <w:r>
        <w:t>Dojos and Ninjas Assignment</w:t>
      </w:r>
    </w:p>
    <w:p w14:paraId="7935751E" w14:textId="12DAFFE1" w:rsidR="005E4618" w:rsidRDefault="005E4618"/>
    <w:p w14:paraId="76971781" w14:textId="4E56A9EB" w:rsidR="005E4618" w:rsidRDefault="005E4618">
      <w:r>
        <w:t xml:space="preserve">Queries used- </w:t>
      </w:r>
    </w:p>
    <w:p w14:paraId="6DC181AC" w14:textId="33989381" w:rsidR="005E4618" w:rsidRDefault="005E4618"/>
    <w:p w14:paraId="7F5F849D" w14:textId="0E6F898D" w:rsidR="005E4618" w:rsidRDefault="005E4618"/>
    <w:p w14:paraId="67FCAC47" w14:textId="77777777" w:rsidR="005E4618" w:rsidRDefault="005E4618"/>
    <w:sectPr w:rsidR="005E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3488602">
    <w:abstractNumId w:val="19"/>
  </w:num>
  <w:num w:numId="2" w16cid:durableId="1267232064">
    <w:abstractNumId w:val="12"/>
  </w:num>
  <w:num w:numId="3" w16cid:durableId="1182863131">
    <w:abstractNumId w:val="10"/>
  </w:num>
  <w:num w:numId="4" w16cid:durableId="1771655423">
    <w:abstractNumId w:val="21"/>
  </w:num>
  <w:num w:numId="5" w16cid:durableId="1714840253">
    <w:abstractNumId w:val="13"/>
  </w:num>
  <w:num w:numId="6" w16cid:durableId="1801069920">
    <w:abstractNumId w:val="16"/>
  </w:num>
  <w:num w:numId="7" w16cid:durableId="552161125">
    <w:abstractNumId w:val="18"/>
  </w:num>
  <w:num w:numId="8" w16cid:durableId="215165145">
    <w:abstractNumId w:val="9"/>
  </w:num>
  <w:num w:numId="9" w16cid:durableId="2011786734">
    <w:abstractNumId w:val="7"/>
  </w:num>
  <w:num w:numId="10" w16cid:durableId="538934784">
    <w:abstractNumId w:val="6"/>
  </w:num>
  <w:num w:numId="11" w16cid:durableId="980694066">
    <w:abstractNumId w:val="5"/>
  </w:num>
  <w:num w:numId="12" w16cid:durableId="567034625">
    <w:abstractNumId w:val="4"/>
  </w:num>
  <w:num w:numId="13" w16cid:durableId="1574005936">
    <w:abstractNumId w:val="8"/>
  </w:num>
  <w:num w:numId="14" w16cid:durableId="1171867879">
    <w:abstractNumId w:val="3"/>
  </w:num>
  <w:num w:numId="15" w16cid:durableId="1721636973">
    <w:abstractNumId w:val="2"/>
  </w:num>
  <w:num w:numId="16" w16cid:durableId="416370059">
    <w:abstractNumId w:val="1"/>
  </w:num>
  <w:num w:numId="17" w16cid:durableId="42100126">
    <w:abstractNumId w:val="0"/>
  </w:num>
  <w:num w:numId="18" w16cid:durableId="1437290130">
    <w:abstractNumId w:val="14"/>
  </w:num>
  <w:num w:numId="19" w16cid:durableId="1105030342">
    <w:abstractNumId w:val="15"/>
  </w:num>
  <w:num w:numId="20" w16cid:durableId="816343400">
    <w:abstractNumId w:val="20"/>
  </w:num>
  <w:num w:numId="21" w16cid:durableId="733040846">
    <w:abstractNumId w:val="17"/>
  </w:num>
  <w:num w:numId="22" w16cid:durableId="893202570">
    <w:abstractNumId w:val="11"/>
  </w:num>
  <w:num w:numId="23" w16cid:durableId="18085431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18"/>
    <w:rsid w:val="005E461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CC90"/>
  <w15:chartTrackingRefBased/>
  <w15:docId w15:val="{80E0D0D2-32A5-492E-BC7F-38441129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2022-10-12T06:04:00Z</dcterms:created>
  <dcterms:modified xsi:type="dcterms:W3CDTF">2022-10-12T06:05:00Z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