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1D5C" w14:textId="252E5589" w:rsidR="00A9204E" w:rsidRDefault="002B617B">
      <w:r>
        <w:t>Users Assignment</w:t>
      </w:r>
    </w:p>
    <w:p w14:paraId="7D94277B" w14:textId="37BB9B29" w:rsidR="002B617B" w:rsidRDefault="002B617B"/>
    <w:p w14:paraId="333C48F0" w14:textId="4FE90CC0" w:rsidR="002B617B" w:rsidRDefault="002B617B">
      <w:r>
        <w:t xml:space="preserve">Queries- </w:t>
      </w:r>
    </w:p>
    <w:p w14:paraId="3A9B142B" w14:textId="6A61771B" w:rsidR="002B617B" w:rsidRDefault="002B617B"/>
    <w:p w14:paraId="1635E72A" w14:textId="77777777" w:rsidR="00671064" w:rsidRDefault="00671064" w:rsidP="00671064">
      <w:r>
        <w:t xml:space="preserve">-- --to see the table to work with--  </w:t>
      </w:r>
    </w:p>
    <w:p w14:paraId="2CF200BD" w14:textId="77777777" w:rsidR="00671064" w:rsidRDefault="00671064" w:rsidP="00671064">
      <w:r>
        <w:t>SELECT * FROM users;</w:t>
      </w:r>
    </w:p>
    <w:p w14:paraId="5B131B44" w14:textId="77777777" w:rsidR="00671064" w:rsidRDefault="00671064" w:rsidP="00671064"/>
    <w:p w14:paraId="0709D9EC" w14:textId="77777777" w:rsidR="00671064" w:rsidRDefault="00671064" w:rsidP="00671064"/>
    <w:p w14:paraId="1FF9DA86" w14:textId="77777777" w:rsidR="00671064" w:rsidRDefault="00671064" w:rsidP="00671064">
      <w:r>
        <w:t>-- insert some names</w:t>
      </w:r>
    </w:p>
    <w:p w14:paraId="4F410B77" w14:textId="77777777" w:rsidR="00671064" w:rsidRDefault="00671064" w:rsidP="00671064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0D61A455" w14:textId="77777777" w:rsidR="00671064" w:rsidRDefault="00671064" w:rsidP="00671064">
      <w:r>
        <w:t>VALUES ('Kobe', 'Bryant'), ('Michael', 'Jordan'), ('Gary', 'Payton'), ('Scottie', 'Pippen');</w:t>
      </w:r>
    </w:p>
    <w:p w14:paraId="75EA0B05" w14:textId="77777777" w:rsidR="00671064" w:rsidRDefault="00671064" w:rsidP="00671064"/>
    <w:p w14:paraId="2EB5BD39" w14:textId="77777777" w:rsidR="00671064" w:rsidRDefault="00671064" w:rsidP="00671064"/>
    <w:p w14:paraId="0D28F7AC" w14:textId="77777777" w:rsidR="00671064" w:rsidRDefault="00671064" w:rsidP="00671064">
      <w:r>
        <w:t>-- view updated table</w:t>
      </w:r>
    </w:p>
    <w:p w14:paraId="77B22B4B" w14:textId="77777777" w:rsidR="00671064" w:rsidRDefault="00671064" w:rsidP="00671064">
      <w:r>
        <w:t>SELECT * FROM users;</w:t>
      </w:r>
    </w:p>
    <w:p w14:paraId="0933C3BA" w14:textId="77777777" w:rsidR="00671064" w:rsidRDefault="00671064" w:rsidP="00671064"/>
    <w:p w14:paraId="21E86434" w14:textId="77777777" w:rsidR="00671064" w:rsidRDefault="00671064" w:rsidP="00671064"/>
    <w:p w14:paraId="6B58EA1E" w14:textId="77777777" w:rsidR="00671064" w:rsidRDefault="00671064" w:rsidP="00671064">
      <w:r>
        <w:t xml:space="preserve">-- search for first user based off email </w:t>
      </w:r>
    </w:p>
    <w:p w14:paraId="4D1A68D3" w14:textId="77777777" w:rsidR="00671064" w:rsidRDefault="00671064" w:rsidP="00671064">
      <w:r>
        <w:t>SELECT * FROM users WHERE email LIKE "%goat%";</w:t>
      </w:r>
    </w:p>
    <w:p w14:paraId="09343E19" w14:textId="77777777" w:rsidR="00671064" w:rsidRDefault="00671064" w:rsidP="00671064"/>
    <w:p w14:paraId="343EF796" w14:textId="77777777" w:rsidR="00671064" w:rsidRDefault="00671064" w:rsidP="00671064"/>
    <w:p w14:paraId="6EACF94D" w14:textId="77777777" w:rsidR="00671064" w:rsidRDefault="00671064" w:rsidP="00671064">
      <w:r>
        <w:t>-- select user with id 4</w:t>
      </w:r>
    </w:p>
    <w:p w14:paraId="7CE4E792" w14:textId="77777777" w:rsidR="00671064" w:rsidRDefault="00671064" w:rsidP="00671064">
      <w:r>
        <w:t>SELECT * FROM users WHERE id =4;</w:t>
      </w:r>
    </w:p>
    <w:p w14:paraId="7494BBC1" w14:textId="77777777" w:rsidR="00671064" w:rsidRDefault="00671064" w:rsidP="00671064"/>
    <w:p w14:paraId="08F3D4BA" w14:textId="77777777" w:rsidR="00671064" w:rsidRDefault="00671064" w:rsidP="00671064"/>
    <w:p w14:paraId="0D348F8F" w14:textId="77777777" w:rsidR="00671064" w:rsidRDefault="00671064" w:rsidP="00671064">
      <w:r>
        <w:t>-- change user with id 3 to last name of pancakes</w:t>
      </w:r>
    </w:p>
    <w:p w14:paraId="347405F7" w14:textId="77777777" w:rsidR="00671064" w:rsidRDefault="00671064" w:rsidP="00671064">
      <w:r>
        <w:t xml:space="preserve">UPDATE users SET </w:t>
      </w:r>
      <w:proofErr w:type="spellStart"/>
      <w:r>
        <w:t>last_name</w:t>
      </w:r>
      <w:proofErr w:type="spellEnd"/>
      <w:r>
        <w:t xml:space="preserve"> = 'Pancakes' WHERE id = 3;</w:t>
      </w:r>
    </w:p>
    <w:p w14:paraId="6215A43A" w14:textId="77777777" w:rsidR="00671064" w:rsidRDefault="00671064" w:rsidP="00671064"/>
    <w:p w14:paraId="734A3A8E" w14:textId="77777777" w:rsidR="00671064" w:rsidRDefault="00671064" w:rsidP="00671064"/>
    <w:p w14:paraId="01B55299" w14:textId="77777777" w:rsidR="00671064" w:rsidRDefault="00671064" w:rsidP="00671064">
      <w:r>
        <w:t>-- delete user 2, we don't need that guy</w:t>
      </w:r>
    </w:p>
    <w:p w14:paraId="242E788C" w14:textId="77777777" w:rsidR="00671064" w:rsidRDefault="00671064" w:rsidP="00671064">
      <w:r>
        <w:t>DELETE FROM users WHERE id = 2;</w:t>
      </w:r>
    </w:p>
    <w:p w14:paraId="25D358D9" w14:textId="77777777" w:rsidR="00671064" w:rsidRDefault="00671064" w:rsidP="00671064"/>
    <w:p w14:paraId="380439F9" w14:textId="77777777" w:rsidR="00671064" w:rsidRDefault="00671064" w:rsidP="00671064"/>
    <w:p w14:paraId="1530E7B1" w14:textId="77777777" w:rsidR="00671064" w:rsidRDefault="00671064" w:rsidP="00671064">
      <w:r>
        <w:t>-- sort by first name ascending</w:t>
      </w:r>
    </w:p>
    <w:p w14:paraId="103529CD" w14:textId="77777777" w:rsidR="00671064" w:rsidRDefault="00671064" w:rsidP="00671064">
      <w:r>
        <w:t xml:space="preserve">SELECT </w:t>
      </w:r>
      <w:proofErr w:type="spellStart"/>
      <w:r>
        <w:t>first_name</w:t>
      </w:r>
      <w:proofErr w:type="spellEnd"/>
      <w:r>
        <w:t xml:space="preserve"> FROM users ORDER BY </w:t>
      </w:r>
      <w:proofErr w:type="spellStart"/>
      <w:r>
        <w:t>first_name</w:t>
      </w:r>
      <w:proofErr w:type="spellEnd"/>
      <w:r>
        <w:t xml:space="preserve"> ASC;</w:t>
      </w:r>
    </w:p>
    <w:p w14:paraId="62914F4C" w14:textId="77777777" w:rsidR="00671064" w:rsidRDefault="00671064" w:rsidP="00671064"/>
    <w:p w14:paraId="7B9C0ECB" w14:textId="77777777" w:rsidR="00671064" w:rsidRDefault="00671064" w:rsidP="00671064"/>
    <w:p w14:paraId="2CF06913" w14:textId="77777777" w:rsidR="00671064" w:rsidRDefault="00671064" w:rsidP="00671064">
      <w:r>
        <w:t>-- sort by first name descending</w:t>
      </w:r>
    </w:p>
    <w:p w14:paraId="61A5371F" w14:textId="1DFBC3F6" w:rsidR="00E554AB" w:rsidRDefault="00671064" w:rsidP="00671064">
      <w:r>
        <w:t xml:space="preserve">SELECT </w:t>
      </w:r>
      <w:proofErr w:type="spellStart"/>
      <w:r>
        <w:t>first_name</w:t>
      </w:r>
      <w:proofErr w:type="spellEnd"/>
      <w:r>
        <w:t xml:space="preserve"> FROM users ORDER BY </w:t>
      </w:r>
      <w:proofErr w:type="spellStart"/>
      <w:r>
        <w:t>first_name</w:t>
      </w:r>
      <w:proofErr w:type="spellEnd"/>
      <w:r>
        <w:t xml:space="preserve"> DESC;</w:t>
      </w:r>
    </w:p>
    <w:sectPr w:rsidR="00E5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84758396">
    <w:abstractNumId w:val="19"/>
  </w:num>
  <w:num w:numId="2" w16cid:durableId="1421950958">
    <w:abstractNumId w:val="12"/>
  </w:num>
  <w:num w:numId="3" w16cid:durableId="1636249958">
    <w:abstractNumId w:val="10"/>
  </w:num>
  <w:num w:numId="4" w16cid:durableId="498083393">
    <w:abstractNumId w:val="21"/>
  </w:num>
  <w:num w:numId="5" w16cid:durableId="878319035">
    <w:abstractNumId w:val="13"/>
  </w:num>
  <w:num w:numId="6" w16cid:durableId="1333339859">
    <w:abstractNumId w:val="16"/>
  </w:num>
  <w:num w:numId="7" w16cid:durableId="1678801713">
    <w:abstractNumId w:val="18"/>
  </w:num>
  <w:num w:numId="8" w16cid:durableId="1966308341">
    <w:abstractNumId w:val="9"/>
  </w:num>
  <w:num w:numId="9" w16cid:durableId="2024360170">
    <w:abstractNumId w:val="7"/>
  </w:num>
  <w:num w:numId="10" w16cid:durableId="2119249712">
    <w:abstractNumId w:val="6"/>
  </w:num>
  <w:num w:numId="11" w16cid:durableId="51318616">
    <w:abstractNumId w:val="5"/>
  </w:num>
  <w:num w:numId="12" w16cid:durableId="314722545">
    <w:abstractNumId w:val="4"/>
  </w:num>
  <w:num w:numId="13" w16cid:durableId="933517820">
    <w:abstractNumId w:val="8"/>
  </w:num>
  <w:num w:numId="14" w16cid:durableId="1978337772">
    <w:abstractNumId w:val="3"/>
  </w:num>
  <w:num w:numId="15" w16cid:durableId="2007049958">
    <w:abstractNumId w:val="2"/>
  </w:num>
  <w:num w:numId="16" w16cid:durableId="1393191095">
    <w:abstractNumId w:val="1"/>
  </w:num>
  <w:num w:numId="17" w16cid:durableId="129983605">
    <w:abstractNumId w:val="0"/>
  </w:num>
  <w:num w:numId="18" w16cid:durableId="1783261934">
    <w:abstractNumId w:val="14"/>
  </w:num>
  <w:num w:numId="19" w16cid:durableId="1565722387">
    <w:abstractNumId w:val="15"/>
  </w:num>
  <w:num w:numId="20" w16cid:durableId="1546478274">
    <w:abstractNumId w:val="20"/>
  </w:num>
  <w:num w:numId="21" w16cid:durableId="861355475">
    <w:abstractNumId w:val="17"/>
  </w:num>
  <w:num w:numId="22" w16cid:durableId="1527404328">
    <w:abstractNumId w:val="11"/>
  </w:num>
  <w:num w:numId="23" w16cid:durableId="3430214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7B"/>
    <w:rsid w:val="002B617B"/>
    <w:rsid w:val="00645252"/>
    <w:rsid w:val="00671064"/>
    <w:rsid w:val="006B2169"/>
    <w:rsid w:val="006D3D74"/>
    <w:rsid w:val="0083569A"/>
    <w:rsid w:val="00A9204E"/>
    <w:rsid w:val="00E5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331D"/>
  <w15:chartTrackingRefBased/>
  <w15:docId w15:val="{318F422F-1DDB-4170-B154-8FD2A14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2</cp:revision>
  <dcterms:created xsi:type="dcterms:W3CDTF">2022-10-12T04:51:00Z</dcterms:created>
  <dcterms:modified xsi:type="dcterms:W3CDTF">2022-10-12T05:36:00Z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