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93B9" w14:textId="77777777" w:rsidR="009E36FF" w:rsidRDefault="009E36FF" w:rsidP="009E36FF">
      <w:r>
        <w:t xml:space="preserve">-- 1  </w:t>
      </w:r>
    </w:p>
    <w:p w14:paraId="2A3E2641" w14:textId="77777777" w:rsidR="009E36FF" w:rsidRDefault="009E36FF" w:rsidP="009E36FF">
      <w:r>
        <w:t xml:space="preserve">SELECT countries.name,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, </w:t>
      </w:r>
      <w:proofErr w:type="spellStart"/>
      <w:r>
        <w:t>languages.percentage</w:t>
      </w:r>
      <w:proofErr w:type="spellEnd"/>
      <w:r>
        <w:t xml:space="preserve"> FROM countries</w:t>
      </w:r>
    </w:p>
    <w:p w14:paraId="2D4E63CE" w14:textId="77777777" w:rsidR="009E36FF" w:rsidRDefault="009E36FF" w:rsidP="009E36FF">
      <w:r>
        <w:t xml:space="preserve">JOIN languages 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3357A7A9" w14:textId="77777777" w:rsidR="009E36FF" w:rsidRDefault="009E36FF" w:rsidP="009E36FF">
      <w:r>
        <w:t>WHERE language like "%</w:t>
      </w:r>
      <w:proofErr w:type="spellStart"/>
      <w:r>
        <w:t>slovene</w:t>
      </w:r>
      <w:proofErr w:type="spellEnd"/>
      <w:r>
        <w:t xml:space="preserve">%" </w:t>
      </w:r>
    </w:p>
    <w:p w14:paraId="44C7BF5B" w14:textId="77777777" w:rsidR="009E36FF" w:rsidRDefault="009E36FF" w:rsidP="009E36FF">
      <w:r>
        <w:t xml:space="preserve">ORDER BY </w:t>
      </w:r>
      <w:proofErr w:type="spellStart"/>
      <w:proofErr w:type="gramStart"/>
      <w:r>
        <w:t>languages.percentage</w:t>
      </w:r>
      <w:proofErr w:type="spellEnd"/>
      <w:proofErr w:type="gramEnd"/>
      <w:r>
        <w:t xml:space="preserve"> desc;</w:t>
      </w:r>
    </w:p>
    <w:p w14:paraId="3E04F268" w14:textId="77777777" w:rsidR="009E36FF" w:rsidRDefault="009E36FF" w:rsidP="009E36FF"/>
    <w:p w14:paraId="5ED44C48" w14:textId="77777777" w:rsidR="009E36FF" w:rsidRDefault="009E36FF" w:rsidP="009E36FF">
      <w:r>
        <w:t>-- 2</w:t>
      </w:r>
    </w:p>
    <w:p w14:paraId="117F5175" w14:textId="77777777" w:rsidR="009E36FF" w:rsidRDefault="009E36FF" w:rsidP="009E36FF">
      <w:r>
        <w:t xml:space="preserve">SELECT countries.name, </w:t>
      </w:r>
      <w:proofErr w:type="gramStart"/>
      <w:r>
        <w:t>COUNT(</w:t>
      </w:r>
      <w:proofErr w:type="gramEnd"/>
      <w:r>
        <w:t>cities.name) FROM countries</w:t>
      </w:r>
    </w:p>
    <w:p w14:paraId="5C64AD2D" w14:textId="77777777" w:rsidR="009E36FF" w:rsidRDefault="009E36FF" w:rsidP="009E36FF">
      <w:r>
        <w:t xml:space="preserve">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1D546F9E" w14:textId="77777777" w:rsidR="009E36FF" w:rsidRDefault="009E36FF" w:rsidP="009E36FF">
      <w:r>
        <w:t>Group BY countries.name</w:t>
      </w:r>
    </w:p>
    <w:p w14:paraId="4B4AB2D3" w14:textId="77777777" w:rsidR="009E36FF" w:rsidRDefault="009E36FF" w:rsidP="009E36FF">
      <w:r>
        <w:t xml:space="preserve">order by </w:t>
      </w:r>
      <w:proofErr w:type="gramStart"/>
      <w:r>
        <w:t>count(</w:t>
      </w:r>
      <w:proofErr w:type="gramEnd"/>
      <w:r>
        <w:t>*)desc;</w:t>
      </w:r>
    </w:p>
    <w:p w14:paraId="0BBB2BDC" w14:textId="77777777" w:rsidR="009E36FF" w:rsidRDefault="009E36FF" w:rsidP="009E36FF"/>
    <w:p w14:paraId="268E5D48" w14:textId="77777777" w:rsidR="009E36FF" w:rsidRDefault="009E36FF" w:rsidP="009E36FF">
      <w:r>
        <w:t>-- 3</w:t>
      </w:r>
    </w:p>
    <w:p w14:paraId="3E9D5C23" w14:textId="77777777" w:rsidR="009E36FF" w:rsidRDefault="009E36FF" w:rsidP="009E36FF">
      <w:r>
        <w:t xml:space="preserve">SELECT countries.name,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FROM countries</w:t>
      </w:r>
    </w:p>
    <w:p w14:paraId="35E48168" w14:textId="77777777" w:rsidR="009E36FF" w:rsidRDefault="009E36FF" w:rsidP="009E36FF">
      <w:r>
        <w:t xml:space="preserve">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1A4552B1" w14:textId="77777777" w:rsidR="009E36FF" w:rsidRDefault="009E36FF" w:rsidP="009E36FF">
      <w:r>
        <w:t>WHERE countries.name like "%</w:t>
      </w:r>
      <w:proofErr w:type="spellStart"/>
      <w:r>
        <w:t>mexico</w:t>
      </w:r>
      <w:proofErr w:type="spellEnd"/>
      <w:r>
        <w:t xml:space="preserve">%" 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 500000;</w:t>
      </w:r>
    </w:p>
    <w:p w14:paraId="708216F5" w14:textId="77777777" w:rsidR="009E36FF" w:rsidRDefault="009E36FF" w:rsidP="009E36FF"/>
    <w:p w14:paraId="49B799DB" w14:textId="77777777" w:rsidR="009E36FF" w:rsidRDefault="009E36FF" w:rsidP="009E36FF">
      <w:r>
        <w:t>-- 4</w:t>
      </w:r>
    </w:p>
    <w:p w14:paraId="23965348" w14:textId="77777777" w:rsidR="009E36FF" w:rsidRDefault="009E36FF" w:rsidP="009E36FF">
      <w:r>
        <w:t xml:space="preserve">SELECT countries.name,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, </w:t>
      </w:r>
      <w:proofErr w:type="spellStart"/>
      <w:r>
        <w:t>languages.percentage</w:t>
      </w:r>
      <w:proofErr w:type="spellEnd"/>
      <w:r>
        <w:t xml:space="preserve"> FROM countries</w:t>
      </w:r>
    </w:p>
    <w:p w14:paraId="5905BA23" w14:textId="77777777" w:rsidR="009E36FF" w:rsidRDefault="009E36FF" w:rsidP="009E36FF">
      <w:r>
        <w:t xml:space="preserve">JOIN languages ON countries.id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4BC2A768" w14:textId="77777777" w:rsidR="009E36FF" w:rsidRDefault="009E36FF" w:rsidP="009E36FF">
      <w:r>
        <w:t xml:space="preserve">WHERE </w:t>
      </w:r>
      <w:proofErr w:type="spellStart"/>
      <w:proofErr w:type="gramStart"/>
      <w:r>
        <w:t>languages.percentage</w:t>
      </w:r>
      <w:proofErr w:type="spellEnd"/>
      <w:proofErr w:type="gramEnd"/>
      <w:r>
        <w:t xml:space="preserve"> &gt; 89</w:t>
      </w:r>
    </w:p>
    <w:p w14:paraId="059D20B1" w14:textId="77777777" w:rsidR="009E36FF" w:rsidRDefault="009E36FF" w:rsidP="009E36FF">
      <w:r>
        <w:t>ORDER BY percentage desc;</w:t>
      </w:r>
    </w:p>
    <w:p w14:paraId="77FBECF4" w14:textId="77777777" w:rsidR="009E36FF" w:rsidRDefault="009E36FF" w:rsidP="009E36FF"/>
    <w:p w14:paraId="16BE57DC" w14:textId="77777777" w:rsidR="009E36FF" w:rsidRDefault="009E36FF" w:rsidP="009E36FF">
      <w:r>
        <w:t>-- 5</w:t>
      </w:r>
    </w:p>
    <w:p w14:paraId="1F3D5948" w14:textId="77777777" w:rsidR="009E36FF" w:rsidRDefault="009E36FF" w:rsidP="009E36FF">
      <w:r>
        <w:t xml:space="preserve">SELECT name, </w:t>
      </w:r>
      <w:proofErr w:type="spellStart"/>
      <w:r>
        <w:t>surface_area</w:t>
      </w:r>
      <w:proofErr w:type="spellEnd"/>
      <w:r>
        <w:t>, population FROM countries</w:t>
      </w:r>
    </w:p>
    <w:p w14:paraId="0F96E824" w14:textId="77777777" w:rsidR="009E36FF" w:rsidRDefault="009E36FF" w:rsidP="009E36FF">
      <w:r>
        <w:t xml:space="preserve">WHERE </w:t>
      </w:r>
      <w:proofErr w:type="spellStart"/>
      <w:r>
        <w:t>surface_area</w:t>
      </w:r>
      <w:proofErr w:type="spellEnd"/>
      <w:r>
        <w:t xml:space="preserve"> &lt; 501 and population &gt; 100000;</w:t>
      </w:r>
    </w:p>
    <w:p w14:paraId="2B545D69" w14:textId="77777777" w:rsidR="009E36FF" w:rsidRDefault="009E36FF" w:rsidP="009E36FF"/>
    <w:p w14:paraId="5E903EB0" w14:textId="77777777" w:rsidR="009E36FF" w:rsidRDefault="009E36FF" w:rsidP="009E36FF"/>
    <w:p w14:paraId="5EC1D2F5" w14:textId="77777777" w:rsidR="009E36FF" w:rsidRDefault="009E36FF" w:rsidP="009E36FF">
      <w:r>
        <w:t>-- 6</w:t>
      </w:r>
    </w:p>
    <w:p w14:paraId="4CC6E5DB" w14:textId="77777777" w:rsidR="009E36FF" w:rsidRDefault="009E36FF" w:rsidP="009E36FF">
      <w:r>
        <w:t xml:space="preserve">SELECT name, </w:t>
      </w:r>
      <w:proofErr w:type="spellStart"/>
      <w:r>
        <w:t>government_form</w:t>
      </w:r>
      <w:proofErr w:type="spellEnd"/>
      <w:r>
        <w:t xml:space="preserve">, capital, </w:t>
      </w:r>
      <w:proofErr w:type="spellStart"/>
      <w:r>
        <w:t>life_expectancy</w:t>
      </w:r>
      <w:proofErr w:type="spellEnd"/>
      <w:r>
        <w:t xml:space="preserve"> FROM countries</w:t>
      </w:r>
    </w:p>
    <w:p w14:paraId="056CEF22" w14:textId="77777777" w:rsidR="009E36FF" w:rsidRDefault="009E36FF" w:rsidP="009E36FF">
      <w:r>
        <w:t xml:space="preserve">WHERE </w:t>
      </w:r>
      <w:proofErr w:type="spellStart"/>
      <w:r>
        <w:t>government_form</w:t>
      </w:r>
      <w:proofErr w:type="spellEnd"/>
      <w:r>
        <w:t xml:space="preserve"> LIKE "%monarchy" AND capital &gt; 200 AND </w:t>
      </w:r>
      <w:proofErr w:type="spellStart"/>
      <w:r>
        <w:t>life_expectancy</w:t>
      </w:r>
      <w:proofErr w:type="spellEnd"/>
      <w:r>
        <w:t xml:space="preserve"> &gt; 75;</w:t>
      </w:r>
    </w:p>
    <w:p w14:paraId="3F1EA665" w14:textId="77777777" w:rsidR="009E36FF" w:rsidRDefault="009E36FF" w:rsidP="009E36FF"/>
    <w:p w14:paraId="15E24FA1" w14:textId="77777777" w:rsidR="009E36FF" w:rsidRDefault="009E36FF" w:rsidP="009E36FF"/>
    <w:p w14:paraId="26158C49" w14:textId="77777777" w:rsidR="009E36FF" w:rsidRDefault="009E36FF" w:rsidP="009E36FF">
      <w:r>
        <w:t>-- 7</w:t>
      </w:r>
    </w:p>
    <w:p w14:paraId="23B39A39" w14:textId="77777777" w:rsidR="009E36FF" w:rsidRDefault="009E36FF" w:rsidP="009E36FF">
      <w:r>
        <w:t xml:space="preserve">SELECT countries.name AS </w:t>
      </w:r>
      <w:proofErr w:type="spellStart"/>
      <w:r>
        <w:t>country_name</w:t>
      </w:r>
      <w:proofErr w:type="spellEnd"/>
      <w:r>
        <w:t xml:space="preserve">, cities.name AS </w:t>
      </w:r>
      <w:proofErr w:type="spellStart"/>
      <w:r>
        <w:t>city_name</w:t>
      </w:r>
      <w:proofErr w:type="spellEnd"/>
      <w:r>
        <w:t xml:space="preserve">, </w:t>
      </w:r>
      <w:proofErr w:type="spellStart"/>
      <w:proofErr w:type="gramStart"/>
      <w:r>
        <w:t>cities.district</w:t>
      </w:r>
      <w:proofErr w:type="spellEnd"/>
      <w:proofErr w:type="gramEnd"/>
      <w:r>
        <w:t xml:space="preserve">, </w:t>
      </w:r>
      <w:proofErr w:type="spellStart"/>
      <w:r>
        <w:t>cities.population</w:t>
      </w:r>
      <w:proofErr w:type="spellEnd"/>
      <w:r>
        <w:t xml:space="preserve"> AS population FROM countries</w:t>
      </w:r>
    </w:p>
    <w:p w14:paraId="3C303E0C" w14:textId="77777777" w:rsidR="009E36FF" w:rsidRDefault="009E36FF" w:rsidP="009E36FF">
      <w:r>
        <w:t xml:space="preserve">JOIN cities ON countries.id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21C914D3" w14:textId="77777777" w:rsidR="009E36FF" w:rsidRDefault="009E36FF" w:rsidP="009E36FF">
      <w:r>
        <w:t>WHERE countries.name = "</w:t>
      </w:r>
      <w:proofErr w:type="spellStart"/>
      <w:r>
        <w:t>argentina</w:t>
      </w:r>
      <w:proofErr w:type="spellEnd"/>
      <w:r>
        <w:t xml:space="preserve">" AND district = "buenos </w:t>
      </w:r>
      <w:proofErr w:type="spellStart"/>
      <w:r>
        <w:t>aires</w:t>
      </w:r>
      <w:proofErr w:type="spellEnd"/>
      <w:r>
        <w:t xml:space="preserve">" 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 500000;</w:t>
      </w:r>
    </w:p>
    <w:p w14:paraId="3A309A8D" w14:textId="77777777" w:rsidR="009E36FF" w:rsidRDefault="009E36FF" w:rsidP="009E36FF"/>
    <w:p w14:paraId="75A5DA07" w14:textId="77777777" w:rsidR="009E36FF" w:rsidRDefault="009E36FF" w:rsidP="009E36FF"/>
    <w:p w14:paraId="76AA3155" w14:textId="77777777" w:rsidR="009E36FF" w:rsidRDefault="009E36FF" w:rsidP="009E36FF">
      <w:r>
        <w:t>-- 8</w:t>
      </w:r>
    </w:p>
    <w:p w14:paraId="7A336E34" w14:textId="77777777" w:rsidR="009E36FF" w:rsidRDefault="009E36FF" w:rsidP="009E36FF">
      <w:r>
        <w:t xml:space="preserve">SELECT region, </w:t>
      </w:r>
      <w:proofErr w:type="gramStart"/>
      <w:r>
        <w:t>COUNT(</w:t>
      </w:r>
      <w:proofErr w:type="gramEnd"/>
      <w:r>
        <w:t>name) AS countries FROM countries</w:t>
      </w:r>
    </w:p>
    <w:p w14:paraId="2217C97D" w14:textId="77777777" w:rsidR="009E36FF" w:rsidRDefault="009E36FF" w:rsidP="009E36FF">
      <w:r>
        <w:t>GROUP BY region</w:t>
      </w:r>
    </w:p>
    <w:p w14:paraId="059978FC" w14:textId="77777777" w:rsidR="009E36FF" w:rsidRDefault="009E36FF" w:rsidP="009E36FF">
      <w:r>
        <w:t xml:space="preserve">ORDER BY </w:t>
      </w:r>
      <w:proofErr w:type="gramStart"/>
      <w:r>
        <w:t>count(</w:t>
      </w:r>
      <w:proofErr w:type="gramEnd"/>
      <w:r>
        <w:t>*)DESC;</w:t>
      </w:r>
    </w:p>
    <w:p w14:paraId="507D8640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5445028">
    <w:abstractNumId w:val="19"/>
  </w:num>
  <w:num w:numId="2" w16cid:durableId="1446994982">
    <w:abstractNumId w:val="12"/>
  </w:num>
  <w:num w:numId="3" w16cid:durableId="252707382">
    <w:abstractNumId w:val="10"/>
  </w:num>
  <w:num w:numId="4" w16cid:durableId="1991208373">
    <w:abstractNumId w:val="21"/>
  </w:num>
  <w:num w:numId="5" w16cid:durableId="1176381454">
    <w:abstractNumId w:val="13"/>
  </w:num>
  <w:num w:numId="6" w16cid:durableId="285357162">
    <w:abstractNumId w:val="16"/>
  </w:num>
  <w:num w:numId="7" w16cid:durableId="1882016323">
    <w:abstractNumId w:val="18"/>
  </w:num>
  <w:num w:numId="8" w16cid:durableId="1000890420">
    <w:abstractNumId w:val="9"/>
  </w:num>
  <w:num w:numId="9" w16cid:durableId="903757678">
    <w:abstractNumId w:val="7"/>
  </w:num>
  <w:num w:numId="10" w16cid:durableId="209850947">
    <w:abstractNumId w:val="6"/>
  </w:num>
  <w:num w:numId="11" w16cid:durableId="875192262">
    <w:abstractNumId w:val="5"/>
  </w:num>
  <w:num w:numId="12" w16cid:durableId="1144154332">
    <w:abstractNumId w:val="4"/>
  </w:num>
  <w:num w:numId="13" w16cid:durableId="1106929891">
    <w:abstractNumId w:val="8"/>
  </w:num>
  <w:num w:numId="14" w16cid:durableId="2070809462">
    <w:abstractNumId w:val="3"/>
  </w:num>
  <w:num w:numId="15" w16cid:durableId="1284534122">
    <w:abstractNumId w:val="2"/>
  </w:num>
  <w:num w:numId="16" w16cid:durableId="418873132">
    <w:abstractNumId w:val="1"/>
  </w:num>
  <w:num w:numId="17" w16cid:durableId="893782101">
    <w:abstractNumId w:val="0"/>
  </w:num>
  <w:num w:numId="18" w16cid:durableId="360017178">
    <w:abstractNumId w:val="14"/>
  </w:num>
  <w:num w:numId="19" w16cid:durableId="151916025">
    <w:abstractNumId w:val="15"/>
  </w:num>
  <w:num w:numId="20" w16cid:durableId="753092168">
    <w:abstractNumId w:val="20"/>
  </w:num>
  <w:num w:numId="21" w16cid:durableId="124661021">
    <w:abstractNumId w:val="17"/>
  </w:num>
  <w:num w:numId="22" w16cid:durableId="694574238">
    <w:abstractNumId w:val="11"/>
  </w:num>
  <w:num w:numId="23" w16cid:durableId="10059793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FF"/>
    <w:rsid w:val="00645252"/>
    <w:rsid w:val="006D3D74"/>
    <w:rsid w:val="0083569A"/>
    <w:rsid w:val="009E36F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48D7"/>
  <w15:chartTrackingRefBased/>
  <w15:docId w15:val="{475EA120-FCB7-438E-A4F2-E2ABC311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2022-10-16T05:24:00Z</dcterms:created>
  <dcterms:modified xsi:type="dcterms:W3CDTF">2022-10-16T05:24:00Z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