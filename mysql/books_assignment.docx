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0335" w14:textId="11C8C798" w:rsidR="00A9204E" w:rsidRDefault="00643AE1">
      <w:r>
        <w:t xml:space="preserve">Books Assignment </w:t>
      </w:r>
    </w:p>
    <w:p w14:paraId="5E9DC9AA" w14:textId="664E687B" w:rsidR="00910F37" w:rsidRDefault="00910F37"/>
    <w:p w14:paraId="040AB46A" w14:textId="77777777" w:rsidR="00910F37" w:rsidRDefault="00910F37" w:rsidP="00910F37"/>
    <w:p w14:paraId="29B80393" w14:textId="77777777" w:rsidR="00910F37" w:rsidRDefault="00910F37" w:rsidP="00910F37">
      <w:r>
        <w:t>-- insert names into names tables</w:t>
      </w:r>
    </w:p>
    <w:p w14:paraId="136DF9AB" w14:textId="77777777" w:rsidR="00910F37" w:rsidRDefault="00910F37" w:rsidP="00910F37">
      <w:r>
        <w:t>INSERT INTO users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</w:p>
    <w:p w14:paraId="7D0FD1BC" w14:textId="77777777" w:rsidR="00910F37" w:rsidRDefault="00910F37" w:rsidP="00910F37">
      <w:r>
        <w:t>VALUES ('Jane', 'Amsden'</w:t>
      </w:r>
      <w:proofErr w:type="gramStart"/>
      <w:r>
        <w:t>),(</w:t>
      </w:r>
      <w:proofErr w:type="gramEnd"/>
      <w:r>
        <w:t>'Emily','Dixon'),('Theodore','Dostoevsy'),('William','Shapiro'),('Lao','Xiu');</w:t>
      </w:r>
    </w:p>
    <w:p w14:paraId="62EE1779" w14:textId="77777777" w:rsidR="00910F37" w:rsidRDefault="00910F37" w:rsidP="00910F37"/>
    <w:p w14:paraId="630778A9" w14:textId="77777777" w:rsidR="00910F37" w:rsidRDefault="00910F37" w:rsidP="00910F37">
      <w:r>
        <w:t>-- insert books into books tables</w:t>
      </w:r>
    </w:p>
    <w:p w14:paraId="30ACE754" w14:textId="77777777" w:rsidR="00910F37" w:rsidRDefault="00910F37" w:rsidP="00910F37">
      <w:r>
        <w:t xml:space="preserve">INSERT INTO books (title, </w:t>
      </w:r>
      <w:proofErr w:type="spellStart"/>
      <w:r>
        <w:t>num_of_pages</w:t>
      </w:r>
      <w:proofErr w:type="spellEnd"/>
      <w:r>
        <w:t>)</w:t>
      </w:r>
    </w:p>
    <w:p w14:paraId="7433459F" w14:textId="77777777" w:rsidR="00910F37" w:rsidRDefault="00910F37" w:rsidP="00910F37">
      <w:r>
        <w:t>VALUES ('C Sharp', '5110'</w:t>
      </w:r>
      <w:proofErr w:type="gramStart"/>
      <w:r>
        <w:t>),(</w:t>
      </w:r>
      <w:proofErr w:type="gramEnd"/>
      <w:r>
        <w:t>'Java','600'),('Python','8'),('PHP','432'),('Ruby','605');</w:t>
      </w:r>
    </w:p>
    <w:p w14:paraId="6E02E93C" w14:textId="77777777" w:rsidR="00910F37" w:rsidRDefault="00910F37" w:rsidP="00910F37"/>
    <w:p w14:paraId="00BA8209" w14:textId="77777777" w:rsidR="00910F37" w:rsidRDefault="00910F37" w:rsidP="00910F37">
      <w:r>
        <w:t>-- update book name to C#</w:t>
      </w:r>
    </w:p>
    <w:p w14:paraId="0E1B41A7" w14:textId="77777777" w:rsidR="00910F37" w:rsidRDefault="00910F37" w:rsidP="00910F37">
      <w:r>
        <w:t>UPDATE books</w:t>
      </w:r>
    </w:p>
    <w:p w14:paraId="46B267DB" w14:textId="77777777" w:rsidR="00910F37" w:rsidRDefault="00910F37" w:rsidP="00910F37">
      <w:r>
        <w:t>SET title = 'C#'</w:t>
      </w:r>
    </w:p>
    <w:p w14:paraId="454706C6" w14:textId="77777777" w:rsidR="00910F37" w:rsidRDefault="00910F37" w:rsidP="00910F37">
      <w:r>
        <w:t>Where id = 1;</w:t>
      </w:r>
    </w:p>
    <w:p w14:paraId="50DBC3BA" w14:textId="77777777" w:rsidR="00910F37" w:rsidRDefault="00910F37" w:rsidP="00910F37"/>
    <w:p w14:paraId="19F0A2B2" w14:textId="77777777" w:rsidR="00910F37" w:rsidRDefault="00910F37" w:rsidP="00910F37">
      <w:r>
        <w:t>-- update user name to bill</w:t>
      </w:r>
    </w:p>
    <w:p w14:paraId="3F9E3E43" w14:textId="77777777" w:rsidR="00910F37" w:rsidRDefault="00910F37" w:rsidP="00910F37">
      <w:r>
        <w:t>UPDATE users</w:t>
      </w:r>
    </w:p>
    <w:p w14:paraId="34C761A3" w14:textId="77777777" w:rsidR="00910F37" w:rsidRDefault="00910F37" w:rsidP="00910F37">
      <w:r>
        <w:t xml:space="preserve">SET </w:t>
      </w:r>
      <w:proofErr w:type="spellStart"/>
      <w:r>
        <w:t>first_name</w:t>
      </w:r>
      <w:proofErr w:type="spellEnd"/>
      <w:r>
        <w:t xml:space="preserve"> = 'Bill'</w:t>
      </w:r>
    </w:p>
    <w:p w14:paraId="5FF98720" w14:textId="77777777" w:rsidR="00910F37" w:rsidRDefault="00910F37" w:rsidP="00910F37">
      <w:r>
        <w:t>Where id = 4;</w:t>
      </w:r>
    </w:p>
    <w:p w14:paraId="02C1B976" w14:textId="77777777" w:rsidR="00910F37" w:rsidRDefault="00910F37" w:rsidP="00910F37"/>
    <w:p w14:paraId="5CF48762" w14:textId="77777777" w:rsidR="00910F37" w:rsidRDefault="00910F37" w:rsidP="00910F37">
      <w:r>
        <w:t>-- update user 1 to like first 2 books</w:t>
      </w:r>
    </w:p>
    <w:p w14:paraId="2BFA9831" w14:textId="77777777" w:rsidR="00910F37" w:rsidRDefault="00910F37" w:rsidP="00910F37">
      <w:r>
        <w:t>INSERT INTO favorites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</w:t>
      </w:r>
    </w:p>
    <w:p w14:paraId="47AD5542" w14:textId="77777777" w:rsidR="00910F37" w:rsidRDefault="00910F37" w:rsidP="00910F37">
      <w:r>
        <w:t>VALUES (1, 1</w:t>
      </w:r>
      <w:proofErr w:type="gramStart"/>
      <w:r>
        <w:t>),(</w:t>
      </w:r>
      <w:proofErr w:type="gramEnd"/>
      <w:r>
        <w:t>2,1);</w:t>
      </w:r>
    </w:p>
    <w:p w14:paraId="5FACAD6D" w14:textId="77777777" w:rsidR="00910F37" w:rsidRDefault="00910F37" w:rsidP="00910F37"/>
    <w:p w14:paraId="7E861060" w14:textId="77777777" w:rsidR="00910F37" w:rsidRDefault="00910F37" w:rsidP="00910F37">
      <w:r>
        <w:t>-- update user 2 to like first 3 books</w:t>
      </w:r>
    </w:p>
    <w:p w14:paraId="782F34A6" w14:textId="77777777" w:rsidR="00910F37" w:rsidRDefault="00910F37" w:rsidP="00910F37">
      <w:r>
        <w:t>INSERT INTO favorites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</w:t>
      </w:r>
    </w:p>
    <w:p w14:paraId="4603B539" w14:textId="77777777" w:rsidR="00910F37" w:rsidRDefault="00910F37" w:rsidP="00910F37">
      <w:r>
        <w:t>VALUES (1, 2</w:t>
      </w:r>
      <w:proofErr w:type="gramStart"/>
      <w:r>
        <w:t>),(</w:t>
      </w:r>
      <w:proofErr w:type="gramEnd"/>
      <w:r>
        <w:t>2,2),(3,2);</w:t>
      </w:r>
    </w:p>
    <w:p w14:paraId="174C1B5C" w14:textId="77777777" w:rsidR="00910F37" w:rsidRDefault="00910F37" w:rsidP="00910F37"/>
    <w:p w14:paraId="5DC24F1E" w14:textId="77777777" w:rsidR="00910F37" w:rsidRDefault="00910F37" w:rsidP="00910F37">
      <w:r>
        <w:t>-- update user 3 to like first 4 books</w:t>
      </w:r>
    </w:p>
    <w:p w14:paraId="026222AB" w14:textId="77777777" w:rsidR="00910F37" w:rsidRDefault="00910F37" w:rsidP="00910F37">
      <w:r>
        <w:t>INSERT INTO favorites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</w:t>
      </w:r>
    </w:p>
    <w:p w14:paraId="09D8BBC3" w14:textId="77777777" w:rsidR="00910F37" w:rsidRDefault="00910F37" w:rsidP="00910F37">
      <w:r>
        <w:t>VALUES (1, 3</w:t>
      </w:r>
      <w:proofErr w:type="gramStart"/>
      <w:r>
        <w:t>),(</w:t>
      </w:r>
      <w:proofErr w:type="gramEnd"/>
      <w:r>
        <w:t>2,3),(3,3),(4,3);</w:t>
      </w:r>
    </w:p>
    <w:p w14:paraId="5AA7DFD0" w14:textId="77777777" w:rsidR="00910F37" w:rsidRDefault="00910F37" w:rsidP="00910F37"/>
    <w:p w14:paraId="75421354" w14:textId="77777777" w:rsidR="00910F37" w:rsidRDefault="00910F37" w:rsidP="00910F37">
      <w:r>
        <w:t>-- update user 4 to like all 5 books</w:t>
      </w:r>
    </w:p>
    <w:p w14:paraId="02EC7A33" w14:textId="77777777" w:rsidR="00910F37" w:rsidRDefault="00910F37" w:rsidP="00910F37">
      <w:r>
        <w:t>INSERT INTO favorites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</w:t>
      </w:r>
    </w:p>
    <w:p w14:paraId="4518B398" w14:textId="77777777" w:rsidR="00910F37" w:rsidRDefault="00910F37" w:rsidP="00910F37">
      <w:r>
        <w:t>VALUES (1, 4</w:t>
      </w:r>
      <w:proofErr w:type="gramStart"/>
      <w:r>
        <w:t>),(</w:t>
      </w:r>
      <w:proofErr w:type="gramEnd"/>
      <w:r>
        <w:t>2,4),(3,4),(4,4),(5,4);</w:t>
      </w:r>
    </w:p>
    <w:p w14:paraId="5FAEA97B" w14:textId="77777777" w:rsidR="00910F37" w:rsidRDefault="00910F37" w:rsidP="00910F37"/>
    <w:p w14:paraId="4AA8CDAB" w14:textId="77777777" w:rsidR="00910F37" w:rsidRDefault="00910F37" w:rsidP="00910F37">
      <w:r>
        <w:t>-- find all users that favorited the 3rd book</w:t>
      </w:r>
    </w:p>
    <w:p w14:paraId="48E6E7DF" w14:textId="77777777" w:rsidR="00910F37" w:rsidRDefault="00910F37" w:rsidP="00910F37">
      <w:r>
        <w:t>SELECT * FROM favorites</w:t>
      </w:r>
    </w:p>
    <w:p w14:paraId="5D5A2C2E" w14:textId="77777777" w:rsidR="00910F37" w:rsidRDefault="00910F37" w:rsidP="00910F37">
      <w:r>
        <w:t xml:space="preserve">JOIN users ON users.id = </w:t>
      </w:r>
      <w:proofErr w:type="spellStart"/>
      <w:r>
        <w:t>favorites.user_id</w:t>
      </w:r>
      <w:proofErr w:type="spellEnd"/>
    </w:p>
    <w:p w14:paraId="675DB634" w14:textId="366FF0C8" w:rsidR="00910F37" w:rsidRDefault="00910F37" w:rsidP="00910F37">
      <w:r>
        <w:t xml:space="preserve">WHERE </w:t>
      </w:r>
      <w:proofErr w:type="spellStart"/>
      <w:r>
        <w:t>book_id</w:t>
      </w:r>
      <w:proofErr w:type="spellEnd"/>
      <w:r>
        <w:t xml:space="preserve"> = 3;</w:t>
      </w:r>
    </w:p>
    <w:p w14:paraId="7F75056A" w14:textId="475DAEC4" w:rsidR="0053420C" w:rsidRDefault="0053420C" w:rsidP="00910F37"/>
    <w:p w14:paraId="411F4091" w14:textId="77777777" w:rsidR="0053420C" w:rsidRDefault="0053420C" w:rsidP="0053420C">
      <w:r>
        <w:t>-- OOOOOORRRR</w:t>
      </w:r>
    </w:p>
    <w:p w14:paraId="66FCC826" w14:textId="77777777" w:rsidR="0053420C" w:rsidRDefault="0053420C" w:rsidP="0053420C">
      <w:r>
        <w:t xml:space="preserve">SELECT id,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users</w:t>
      </w:r>
    </w:p>
    <w:p w14:paraId="0A9752F8" w14:textId="77777777" w:rsidR="0053420C" w:rsidRDefault="0053420C" w:rsidP="0053420C">
      <w:r>
        <w:t xml:space="preserve">JOIN favorites ON users.id = </w:t>
      </w:r>
      <w:proofErr w:type="spellStart"/>
      <w:r>
        <w:t>favorites.user_id</w:t>
      </w:r>
      <w:proofErr w:type="spellEnd"/>
    </w:p>
    <w:p w14:paraId="70066766" w14:textId="6A569C8E" w:rsidR="0053420C" w:rsidRDefault="0053420C" w:rsidP="0053420C">
      <w:r>
        <w:t xml:space="preserve">WHERE </w:t>
      </w:r>
      <w:proofErr w:type="spellStart"/>
      <w:proofErr w:type="gramStart"/>
      <w:r>
        <w:t>favorites.book</w:t>
      </w:r>
      <w:proofErr w:type="gramEnd"/>
      <w:r>
        <w:t>_id</w:t>
      </w:r>
      <w:proofErr w:type="spellEnd"/>
      <w:r>
        <w:t xml:space="preserve"> = 3;</w:t>
      </w:r>
    </w:p>
    <w:p w14:paraId="1123CC66" w14:textId="77777777" w:rsidR="00910F37" w:rsidRDefault="00910F37" w:rsidP="00910F37"/>
    <w:p w14:paraId="256520ED" w14:textId="77777777" w:rsidR="00910F37" w:rsidRDefault="00910F37" w:rsidP="00910F37">
      <w:r>
        <w:t>-- remove the first user of the 3rd books favorites</w:t>
      </w:r>
    </w:p>
    <w:p w14:paraId="33ACDC98" w14:textId="77777777" w:rsidR="00910F37" w:rsidRDefault="00910F37" w:rsidP="00910F37">
      <w:r>
        <w:lastRenderedPageBreak/>
        <w:t>DELETE FROM favorites</w:t>
      </w:r>
    </w:p>
    <w:p w14:paraId="09978B6A" w14:textId="77777777" w:rsidR="00910F37" w:rsidRDefault="00910F37" w:rsidP="00910F37">
      <w:r>
        <w:t xml:space="preserve">WHERE </w:t>
      </w:r>
      <w:proofErr w:type="spellStart"/>
      <w:r>
        <w:t>book_id</w:t>
      </w:r>
      <w:proofErr w:type="spellEnd"/>
      <w:r>
        <w:t xml:space="preserve"> = 3 AND </w:t>
      </w:r>
      <w:proofErr w:type="spellStart"/>
      <w:r>
        <w:t>user_id</w:t>
      </w:r>
      <w:proofErr w:type="spellEnd"/>
      <w:r>
        <w:t xml:space="preserve"> LIMIT 1;</w:t>
      </w:r>
    </w:p>
    <w:p w14:paraId="15CC0CF8" w14:textId="4EE46FA1" w:rsidR="00910F37" w:rsidRDefault="00910F37" w:rsidP="00910F37"/>
    <w:p w14:paraId="2C9B4310" w14:textId="5B6892E7" w:rsidR="00910F37" w:rsidRDefault="00910F37" w:rsidP="00910F37"/>
    <w:p w14:paraId="55D89CCE" w14:textId="72047276" w:rsidR="00910F37" w:rsidRDefault="00910F37" w:rsidP="00910F37"/>
    <w:p w14:paraId="2FA7FABA" w14:textId="77777777" w:rsidR="00910F37" w:rsidRDefault="00910F37" w:rsidP="00910F37"/>
    <w:p w14:paraId="501A470E" w14:textId="77777777" w:rsidR="00910F37" w:rsidRDefault="00910F37" w:rsidP="00910F37">
      <w:r>
        <w:t>-- have the 5th user favorite the second book</w:t>
      </w:r>
    </w:p>
    <w:p w14:paraId="1B24D06F" w14:textId="77777777" w:rsidR="00910F37" w:rsidRDefault="00910F37" w:rsidP="00910F37">
      <w:r>
        <w:t>INSERT INTO favorites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>)</w:t>
      </w:r>
    </w:p>
    <w:p w14:paraId="6E5CFED3" w14:textId="77777777" w:rsidR="00910F37" w:rsidRDefault="00910F37" w:rsidP="00910F37">
      <w:r>
        <w:t>VALUES (2, 5);</w:t>
      </w:r>
    </w:p>
    <w:p w14:paraId="00A8CFF4" w14:textId="77777777" w:rsidR="00910F37" w:rsidRDefault="00910F37" w:rsidP="00910F37"/>
    <w:p w14:paraId="673E7B4F" w14:textId="77777777" w:rsidR="00910F37" w:rsidRDefault="00910F37" w:rsidP="00910F37">
      <w:r>
        <w:t>-- find all books that the 3rd user favorited</w:t>
      </w:r>
    </w:p>
    <w:p w14:paraId="630D8454" w14:textId="77777777" w:rsidR="00910F37" w:rsidRDefault="00910F37" w:rsidP="00910F37">
      <w:r>
        <w:t>SELECT title FROM favorites</w:t>
      </w:r>
    </w:p>
    <w:p w14:paraId="189A6EC6" w14:textId="77777777" w:rsidR="00910F37" w:rsidRDefault="00910F37" w:rsidP="00910F37">
      <w:r>
        <w:t xml:space="preserve">JOIN users ON users.id = </w:t>
      </w:r>
      <w:proofErr w:type="spellStart"/>
      <w:r>
        <w:t>favorites.user_id</w:t>
      </w:r>
      <w:proofErr w:type="spellEnd"/>
    </w:p>
    <w:p w14:paraId="779856C0" w14:textId="77777777" w:rsidR="00910F37" w:rsidRDefault="00910F37" w:rsidP="00910F37">
      <w:r>
        <w:t xml:space="preserve">JOIN books ON books.id = </w:t>
      </w:r>
      <w:proofErr w:type="spellStart"/>
      <w:proofErr w:type="gramStart"/>
      <w:r>
        <w:t>favorites.book</w:t>
      </w:r>
      <w:proofErr w:type="gramEnd"/>
      <w:r>
        <w:t>_id</w:t>
      </w:r>
      <w:proofErr w:type="spellEnd"/>
    </w:p>
    <w:p w14:paraId="2A450620" w14:textId="77777777" w:rsidR="00910F37" w:rsidRDefault="00910F37" w:rsidP="00910F37">
      <w:r>
        <w:t xml:space="preserve">WHERE </w:t>
      </w:r>
      <w:proofErr w:type="spellStart"/>
      <w:r>
        <w:t>user_id</w:t>
      </w:r>
      <w:proofErr w:type="spellEnd"/>
      <w:r>
        <w:t xml:space="preserve"> = 3;</w:t>
      </w:r>
    </w:p>
    <w:p w14:paraId="3508D590" w14:textId="77777777" w:rsidR="00910F37" w:rsidRDefault="00910F37" w:rsidP="00910F37"/>
    <w:p w14:paraId="2EF5CA48" w14:textId="77777777" w:rsidR="00910F37" w:rsidRDefault="00910F37" w:rsidP="00910F37">
      <w:r>
        <w:t>-- find all users that favorited the 5th book</w:t>
      </w:r>
    </w:p>
    <w:p w14:paraId="265E053F" w14:textId="77777777" w:rsidR="00910F37" w:rsidRDefault="00910F37" w:rsidP="00910F37">
      <w:r>
        <w:t>SELECT * FROM favorites</w:t>
      </w:r>
    </w:p>
    <w:p w14:paraId="7FFC1A99" w14:textId="77777777" w:rsidR="00910F37" w:rsidRDefault="00910F37" w:rsidP="00910F37">
      <w:r>
        <w:t xml:space="preserve">JOIN users ON users.id = </w:t>
      </w:r>
      <w:proofErr w:type="spellStart"/>
      <w:r>
        <w:t>favorites.user_id</w:t>
      </w:r>
      <w:proofErr w:type="spellEnd"/>
    </w:p>
    <w:p w14:paraId="690B1BD6" w14:textId="05956230" w:rsidR="00910F37" w:rsidRDefault="00910F37" w:rsidP="00910F37">
      <w:r>
        <w:t xml:space="preserve">WHERE </w:t>
      </w:r>
      <w:proofErr w:type="spellStart"/>
      <w:r>
        <w:t>book_id</w:t>
      </w:r>
      <w:proofErr w:type="spellEnd"/>
      <w:r>
        <w:t xml:space="preserve"> = 5;</w:t>
      </w:r>
    </w:p>
    <w:sectPr w:rsidR="00910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780250170">
    <w:abstractNumId w:val="19"/>
  </w:num>
  <w:num w:numId="2" w16cid:durableId="687021190">
    <w:abstractNumId w:val="12"/>
  </w:num>
  <w:num w:numId="3" w16cid:durableId="1330061209">
    <w:abstractNumId w:val="10"/>
  </w:num>
  <w:num w:numId="4" w16cid:durableId="1028485680">
    <w:abstractNumId w:val="21"/>
  </w:num>
  <w:num w:numId="5" w16cid:durableId="619805775">
    <w:abstractNumId w:val="13"/>
  </w:num>
  <w:num w:numId="6" w16cid:durableId="1183476365">
    <w:abstractNumId w:val="16"/>
  </w:num>
  <w:num w:numId="7" w16cid:durableId="612637359">
    <w:abstractNumId w:val="18"/>
  </w:num>
  <w:num w:numId="8" w16cid:durableId="794830671">
    <w:abstractNumId w:val="9"/>
  </w:num>
  <w:num w:numId="9" w16cid:durableId="1075854084">
    <w:abstractNumId w:val="7"/>
  </w:num>
  <w:num w:numId="10" w16cid:durableId="2117360694">
    <w:abstractNumId w:val="6"/>
  </w:num>
  <w:num w:numId="11" w16cid:durableId="1748772282">
    <w:abstractNumId w:val="5"/>
  </w:num>
  <w:num w:numId="12" w16cid:durableId="8071347">
    <w:abstractNumId w:val="4"/>
  </w:num>
  <w:num w:numId="13" w16cid:durableId="1571497606">
    <w:abstractNumId w:val="8"/>
  </w:num>
  <w:num w:numId="14" w16cid:durableId="2114665743">
    <w:abstractNumId w:val="3"/>
  </w:num>
  <w:num w:numId="15" w16cid:durableId="1079983427">
    <w:abstractNumId w:val="2"/>
  </w:num>
  <w:num w:numId="16" w16cid:durableId="1051462616">
    <w:abstractNumId w:val="1"/>
  </w:num>
  <w:num w:numId="17" w16cid:durableId="454979896">
    <w:abstractNumId w:val="0"/>
  </w:num>
  <w:num w:numId="18" w16cid:durableId="1428960731">
    <w:abstractNumId w:val="14"/>
  </w:num>
  <w:num w:numId="19" w16cid:durableId="1720010962">
    <w:abstractNumId w:val="15"/>
  </w:num>
  <w:num w:numId="20" w16cid:durableId="915165635">
    <w:abstractNumId w:val="20"/>
  </w:num>
  <w:num w:numId="21" w16cid:durableId="342712239">
    <w:abstractNumId w:val="17"/>
  </w:num>
  <w:num w:numId="22" w16cid:durableId="1593397608">
    <w:abstractNumId w:val="11"/>
  </w:num>
  <w:num w:numId="23" w16cid:durableId="11368722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AE1"/>
    <w:rsid w:val="004D5287"/>
    <w:rsid w:val="0053420C"/>
    <w:rsid w:val="00643AE1"/>
    <w:rsid w:val="00645252"/>
    <w:rsid w:val="006D3D74"/>
    <w:rsid w:val="0083569A"/>
    <w:rsid w:val="00910F37"/>
    <w:rsid w:val="00A9204E"/>
    <w:rsid w:val="00B7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11FCF"/>
  <w15:chartTrackingRefBased/>
  <w15:docId w15:val="{75B2A331-E477-4B8C-8C60-F882187A5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gbri\AppData\Local\Microsoft\Office\16.0\DTS\en-US%7b7EF99B18-1E9C-4DF5-A134-14518CDCFBF8%7d\%7bEF42D78D-6E61-4D44-9672-72FB2B6304C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{EF42D78D-6E61-4D44-9672-72FB2B6304CE}tf02786999_win32</Template>
  <TotalTime>29</TotalTime>
  <Pages>2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bridgewater</dc:creator>
  <cp:keywords/>
  <dc:description/>
  <cp:lastModifiedBy>chris bridgewater</cp:lastModifiedBy>
  <cp:revision>3</cp:revision>
  <dcterms:created xsi:type="dcterms:W3CDTF">2022-10-13T02:15:00Z</dcterms:created>
  <dcterms:modified xsi:type="dcterms:W3CDTF">2022-10-13T18:57:00Z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