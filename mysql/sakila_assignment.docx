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0C40" w14:textId="2102C4E6" w:rsidR="00231A48" w:rsidRDefault="00231A48" w:rsidP="00231A48">
      <w:proofErr w:type="spellStart"/>
      <w:r>
        <w:t>Sakila</w:t>
      </w:r>
      <w:proofErr w:type="spellEnd"/>
      <w:r>
        <w:t xml:space="preserve"> Assignment</w:t>
      </w:r>
    </w:p>
    <w:p w14:paraId="185DF2E3" w14:textId="77777777" w:rsidR="00231A48" w:rsidRDefault="00231A48" w:rsidP="00231A48"/>
    <w:p w14:paraId="3D856E01" w14:textId="04B7C06E" w:rsidR="00231A48" w:rsidRDefault="00231A48" w:rsidP="00231A48">
      <w:r>
        <w:t>-- 1</w:t>
      </w:r>
    </w:p>
    <w:p w14:paraId="42D9EFE9" w14:textId="77777777" w:rsidR="00231A48" w:rsidRDefault="00231A48" w:rsidP="00231A48">
      <w:r>
        <w:t>SELECT * FROM customer</w:t>
      </w:r>
    </w:p>
    <w:p w14:paraId="3DD5856D" w14:textId="77777777" w:rsidR="00231A48" w:rsidRDefault="00231A48" w:rsidP="00231A48">
      <w:r>
        <w:t xml:space="preserve">JOIN address ON </w:t>
      </w:r>
      <w:proofErr w:type="spellStart"/>
      <w:proofErr w:type="gramStart"/>
      <w:r>
        <w:t>customer.address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address.address_id</w:t>
      </w:r>
      <w:proofErr w:type="spellEnd"/>
    </w:p>
    <w:p w14:paraId="436C80E3" w14:textId="77777777" w:rsidR="00231A48" w:rsidRDefault="00231A48" w:rsidP="00231A48">
      <w:r>
        <w:t xml:space="preserve">WHERE </w:t>
      </w:r>
      <w:proofErr w:type="spellStart"/>
      <w:proofErr w:type="gramStart"/>
      <w:r>
        <w:t>address.city</w:t>
      </w:r>
      <w:proofErr w:type="gramEnd"/>
      <w:r>
        <w:t>_id</w:t>
      </w:r>
      <w:proofErr w:type="spellEnd"/>
      <w:r>
        <w:t xml:space="preserve"> = "312";</w:t>
      </w:r>
    </w:p>
    <w:p w14:paraId="7A0E9027" w14:textId="77777777" w:rsidR="00231A48" w:rsidRDefault="00231A48" w:rsidP="00231A48"/>
    <w:p w14:paraId="1BBD1F02" w14:textId="77777777" w:rsidR="00231A48" w:rsidRDefault="00231A48" w:rsidP="00231A48">
      <w:r>
        <w:t>-- 2</w:t>
      </w:r>
    </w:p>
    <w:p w14:paraId="415B4680" w14:textId="77777777" w:rsidR="00231A48" w:rsidRDefault="00231A48" w:rsidP="00231A48">
      <w:r>
        <w:t xml:space="preserve">SELECT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, title, description, </w:t>
      </w:r>
      <w:proofErr w:type="spellStart"/>
      <w:r>
        <w:t>release_year</w:t>
      </w:r>
      <w:proofErr w:type="spellEnd"/>
      <w:r>
        <w:t xml:space="preserve">, rating, </w:t>
      </w:r>
      <w:proofErr w:type="spellStart"/>
      <w:r>
        <w:t>special_features</w:t>
      </w:r>
      <w:proofErr w:type="spellEnd"/>
      <w:r>
        <w:t>, category.name AS genre FROM film</w:t>
      </w:r>
    </w:p>
    <w:p w14:paraId="65AC6DDF" w14:textId="77777777" w:rsidR="00231A48" w:rsidRDefault="00231A48" w:rsidP="00231A48">
      <w:r>
        <w:t xml:space="preserve">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14:paraId="22FFE7E5" w14:textId="77777777" w:rsidR="00231A48" w:rsidRDefault="00231A48" w:rsidP="00231A48">
      <w:r>
        <w:t xml:space="preserve">JOIN category ON </w:t>
      </w:r>
      <w:proofErr w:type="spellStart"/>
      <w:r>
        <w:t>film_</w:t>
      </w:r>
      <w:proofErr w:type="gramStart"/>
      <w:r>
        <w:t>category.category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category.category_id</w:t>
      </w:r>
      <w:proofErr w:type="spellEnd"/>
    </w:p>
    <w:p w14:paraId="4E6FF489" w14:textId="77777777" w:rsidR="00231A48" w:rsidRDefault="00231A48" w:rsidP="00231A48">
      <w:r>
        <w:t>where category.name = "comedy";</w:t>
      </w:r>
    </w:p>
    <w:p w14:paraId="371EDC08" w14:textId="77777777" w:rsidR="00231A48" w:rsidRDefault="00231A48" w:rsidP="00231A48"/>
    <w:p w14:paraId="35EBDF1F" w14:textId="77777777" w:rsidR="00231A48" w:rsidRDefault="00231A48" w:rsidP="00231A48">
      <w:r>
        <w:t>-- 3</w:t>
      </w:r>
    </w:p>
    <w:p w14:paraId="34DB754A" w14:textId="77777777" w:rsidR="00231A48" w:rsidRDefault="00231A48" w:rsidP="00231A48">
      <w:r>
        <w:t xml:space="preserve">SELECT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  <w:r>
        <w:t xml:space="preserve">,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film.description</w:t>
      </w:r>
      <w:proofErr w:type="spellEnd"/>
      <w:r>
        <w:t xml:space="preserve">, </w:t>
      </w:r>
      <w:proofErr w:type="spellStart"/>
      <w:r>
        <w:t>film.release_year</w:t>
      </w:r>
      <w:proofErr w:type="spellEnd"/>
      <w:r>
        <w:t xml:space="preserve"> FROM film</w:t>
      </w:r>
    </w:p>
    <w:p w14:paraId="622F673B" w14:textId="77777777" w:rsidR="00231A48" w:rsidRDefault="00231A48" w:rsidP="00231A48">
      <w:r>
        <w:t xml:space="preserve">JOIN </w:t>
      </w:r>
      <w:proofErr w:type="spellStart"/>
      <w:r>
        <w:t>film_actor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</w:p>
    <w:p w14:paraId="4F9829FC" w14:textId="77777777" w:rsidR="00231A48" w:rsidRDefault="00231A48" w:rsidP="00231A48">
      <w:r>
        <w:t xml:space="preserve">JOIN actor ON 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actor.actor_id</w:t>
      </w:r>
      <w:proofErr w:type="spellEnd"/>
    </w:p>
    <w:p w14:paraId="1B8F8370" w14:textId="77777777" w:rsidR="00231A48" w:rsidRDefault="00231A48" w:rsidP="00231A48">
      <w:r>
        <w:t xml:space="preserve">WHERE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5;</w:t>
      </w:r>
    </w:p>
    <w:p w14:paraId="2B7BCE13" w14:textId="77777777" w:rsidR="00231A48" w:rsidRDefault="00231A48" w:rsidP="00231A48"/>
    <w:p w14:paraId="479D8272" w14:textId="77777777" w:rsidR="00231A48" w:rsidRDefault="00231A48" w:rsidP="00231A48">
      <w:r>
        <w:t>-- 4</w:t>
      </w:r>
    </w:p>
    <w:p w14:paraId="00A23D90" w14:textId="77777777" w:rsidR="00231A48" w:rsidRDefault="00231A48" w:rsidP="00231A48">
      <w:r>
        <w:t xml:space="preserve">SELECT </w:t>
      </w:r>
      <w:proofErr w:type="spellStart"/>
      <w:proofErr w:type="gramStart"/>
      <w:r>
        <w:t>customer.first</w:t>
      </w:r>
      <w:proofErr w:type="gramEnd"/>
      <w:r>
        <w:t>_name,customer.last_name</w:t>
      </w:r>
      <w:proofErr w:type="spellEnd"/>
      <w:r>
        <w:t xml:space="preserve">, </w:t>
      </w:r>
      <w:proofErr w:type="spellStart"/>
      <w:r>
        <w:t>customer.email</w:t>
      </w:r>
      <w:proofErr w:type="spellEnd"/>
      <w:r>
        <w:t xml:space="preserve">, </w:t>
      </w:r>
      <w:proofErr w:type="spellStart"/>
      <w:r>
        <w:t>address.address</w:t>
      </w:r>
      <w:proofErr w:type="spellEnd"/>
      <w:r>
        <w:t xml:space="preserve"> FROM customer</w:t>
      </w:r>
    </w:p>
    <w:p w14:paraId="6B20713C" w14:textId="77777777" w:rsidR="00231A48" w:rsidRDefault="00231A48" w:rsidP="00231A48">
      <w:r>
        <w:t xml:space="preserve">JOIN address ON </w:t>
      </w:r>
      <w:proofErr w:type="spellStart"/>
      <w:proofErr w:type="gramStart"/>
      <w:r>
        <w:t>customer.address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address.address_id</w:t>
      </w:r>
      <w:proofErr w:type="spellEnd"/>
    </w:p>
    <w:p w14:paraId="56A50647" w14:textId="77777777" w:rsidR="00231A48" w:rsidRDefault="00231A48" w:rsidP="00231A48">
      <w:r>
        <w:t xml:space="preserve">WHERE </w:t>
      </w:r>
      <w:proofErr w:type="spellStart"/>
      <w:r>
        <w:t>store_id</w:t>
      </w:r>
      <w:proofErr w:type="spellEnd"/>
      <w:r>
        <w:t xml:space="preserve"> = 1 AND </w:t>
      </w:r>
      <w:proofErr w:type="spellStart"/>
      <w:proofErr w:type="gramStart"/>
      <w:r>
        <w:t>address.city</w:t>
      </w:r>
      <w:proofErr w:type="gramEnd"/>
      <w:r>
        <w:t>_id</w:t>
      </w:r>
      <w:proofErr w:type="spellEnd"/>
      <w:r>
        <w:t xml:space="preserve"> IN (1, 42, 312, 459);</w:t>
      </w:r>
    </w:p>
    <w:p w14:paraId="49EFCCD8" w14:textId="77777777" w:rsidR="00231A48" w:rsidRDefault="00231A48" w:rsidP="00231A48"/>
    <w:p w14:paraId="0F9268FE" w14:textId="77777777" w:rsidR="00231A48" w:rsidRDefault="00231A48" w:rsidP="00231A48">
      <w:r>
        <w:t>-- 5</w:t>
      </w:r>
    </w:p>
    <w:p w14:paraId="7ED288AC" w14:textId="77777777" w:rsidR="00231A48" w:rsidRDefault="00231A48" w:rsidP="00231A48">
      <w:r>
        <w:t xml:space="preserve">SELECT </w:t>
      </w:r>
      <w:proofErr w:type="gramStart"/>
      <w:r>
        <w:t>film.title</w:t>
      </w:r>
      <w:proofErr w:type="gramEnd"/>
      <w:r>
        <w:t>,film.description,film.release_year,film.special_features FROM film</w:t>
      </w:r>
    </w:p>
    <w:p w14:paraId="6DD23BB9" w14:textId="77777777" w:rsidR="00231A48" w:rsidRDefault="00231A48" w:rsidP="00231A48">
      <w:r>
        <w:t xml:space="preserve">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14:paraId="354A112F" w14:textId="77777777" w:rsidR="00231A48" w:rsidRDefault="00231A48" w:rsidP="00231A48">
      <w:r>
        <w:t xml:space="preserve">JOIN </w:t>
      </w:r>
      <w:proofErr w:type="spellStart"/>
      <w:r>
        <w:t>film_actor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</w:p>
    <w:p w14:paraId="7581FDFB" w14:textId="77777777" w:rsidR="00231A48" w:rsidRDefault="00231A48" w:rsidP="00231A48">
      <w:r>
        <w:t xml:space="preserve">JOIN actor ON 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actor.actor_id</w:t>
      </w:r>
      <w:proofErr w:type="spellEnd"/>
    </w:p>
    <w:p w14:paraId="16F97215" w14:textId="77777777" w:rsidR="00231A48" w:rsidRDefault="00231A48" w:rsidP="00231A48">
      <w:r>
        <w:t xml:space="preserve">WHERE </w:t>
      </w:r>
      <w:proofErr w:type="spellStart"/>
      <w:proofErr w:type="gramStart"/>
      <w:r>
        <w:t>film.rating</w:t>
      </w:r>
      <w:proofErr w:type="spellEnd"/>
      <w:proofErr w:type="gramEnd"/>
      <w:r>
        <w:t xml:space="preserve"> = "G" </w:t>
      </w:r>
    </w:p>
    <w:p w14:paraId="7A9A58AE" w14:textId="77777777" w:rsidR="00231A48" w:rsidRDefault="00231A48" w:rsidP="00231A48">
      <w:r>
        <w:t xml:space="preserve">AND </w:t>
      </w:r>
      <w:proofErr w:type="spellStart"/>
      <w:proofErr w:type="gramStart"/>
      <w:r>
        <w:t>film.special</w:t>
      </w:r>
      <w:proofErr w:type="gramEnd"/>
      <w:r>
        <w:t>_features</w:t>
      </w:r>
      <w:proofErr w:type="spellEnd"/>
      <w:r>
        <w:t xml:space="preserve"> LIKE "%behind the scenes%"</w:t>
      </w:r>
    </w:p>
    <w:p w14:paraId="0E490F3D" w14:textId="77777777" w:rsidR="00231A48" w:rsidRDefault="00231A48" w:rsidP="00231A48">
      <w:r>
        <w:t xml:space="preserve">AND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15;</w:t>
      </w:r>
    </w:p>
    <w:p w14:paraId="08BE9D45" w14:textId="77777777" w:rsidR="00231A48" w:rsidRDefault="00231A48" w:rsidP="00231A48"/>
    <w:p w14:paraId="13A412CC" w14:textId="77777777" w:rsidR="00231A48" w:rsidRDefault="00231A48" w:rsidP="00231A48">
      <w:r>
        <w:t>-- 6</w:t>
      </w:r>
    </w:p>
    <w:p w14:paraId="1871CE77" w14:textId="77777777" w:rsidR="00231A48" w:rsidRDefault="00231A48" w:rsidP="00231A48">
      <w:r>
        <w:t xml:space="preserve">SELECT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actor.actor_id</w:t>
      </w:r>
      <w:proofErr w:type="spellEnd"/>
      <w:r>
        <w:t xml:space="preserve">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  <w:r>
        <w:t xml:space="preserve"> FROM film</w:t>
      </w:r>
    </w:p>
    <w:p w14:paraId="610A611A" w14:textId="77777777" w:rsidR="00231A48" w:rsidRDefault="00231A48" w:rsidP="00231A48">
      <w:r>
        <w:t xml:space="preserve">JOIN </w:t>
      </w:r>
      <w:proofErr w:type="spellStart"/>
      <w:r>
        <w:t>film_actor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</w:p>
    <w:p w14:paraId="663C1349" w14:textId="77777777" w:rsidR="00231A48" w:rsidRDefault="00231A48" w:rsidP="00231A48">
      <w:r>
        <w:t xml:space="preserve">JOIN actor ON 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actor.actor_id</w:t>
      </w:r>
      <w:proofErr w:type="spellEnd"/>
    </w:p>
    <w:p w14:paraId="29BCC67D" w14:textId="77777777" w:rsidR="00231A48" w:rsidRDefault="00231A48" w:rsidP="00231A48">
      <w:r>
        <w:t xml:space="preserve">where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369;</w:t>
      </w:r>
    </w:p>
    <w:p w14:paraId="03215F47" w14:textId="77777777" w:rsidR="00231A48" w:rsidRDefault="00231A48" w:rsidP="00231A48"/>
    <w:p w14:paraId="3250EB94" w14:textId="77777777" w:rsidR="00231A48" w:rsidRDefault="00231A48" w:rsidP="00231A48">
      <w:r>
        <w:t>-- 7</w:t>
      </w:r>
    </w:p>
    <w:p w14:paraId="656A5CDD" w14:textId="77777777" w:rsidR="00231A48" w:rsidRDefault="00231A48" w:rsidP="00231A48"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film. description, </w:t>
      </w:r>
      <w:proofErr w:type="spellStart"/>
      <w:proofErr w:type="gramStart"/>
      <w:r>
        <w:t>film.release</w:t>
      </w:r>
      <w:proofErr w:type="gramEnd"/>
      <w:r>
        <w:t>_year</w:t>
      </w:r>
      <w:proofErr w:type="spellEnd"/>
      <w:r>
        <w:t xml:space="preserve">, </w:t>
      </w:r>
      <w:proofErr w:type="spellStart"/>
      <w:r>
        <w:t>film.rating</w:t>
      </w:r>
      <w:proofErr w:type="spellEnd"/>
      <w:r>
        <w:t xml:space="preserve">, </w:t>
      </w:r>
      <w:proofErr w:type="spellStart"/>
      <w:r>
        <w:t>film.special_features</w:t>
      </w:r>
      <w:proofErr w:type="spellEnd"/>
      <w:r>
        <w:t>, category.name AS genre FROM film</w:t>
      </w:r>
    </w:p>
    <w:p w14:paraId="3C7981CC" w14:textId="77777777" w:rsidR="00231A48" w:rsidRDefault="00231A48" w:rsidP="00231A48">
      <w:r>
        <w:t xml:space="preserve">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14:paraId="1C753E16" w14:textId="77777777" w:rsidR="00231A48" w:rsidRDefault="00231A48" w:rsidP="00231A48">
      <w:r>
        <w:t xml:space="preserve">JOIN category ON </w:t>
      </w:r>
      <w:proofErr w:type="spellStart"/>
      <w:r>
        <w:t>film_</w:t>
      </w:r>
      <w:proofErr w:type="gramStart"/>
      <w:r>
        <w:t>category.category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category.category_id</w:t>
      </w:r>
      <w:proofErr w:type="spellEnd"/>
    </w:p>
    <w:p w14:paraId="7B314084" w14:textId="07DF2166" w:rsidR="00231A48" w:rsidRDefault="00231A48" w:rsidP="00231A48">
      <w:r>
        <w:t xml:space="preserve">where category.name = "drama" and </w:t>
      </w:r>
      <w:proofErr w:type="spellStart"/>
      <w:r>
        <w:t>rental_rate</w:t>
      </w:r>
      <w:proofErr w:type="spellEnd"/>
      <w:r>
        <w:t xml:space="preserve"> = 2.99;</w:t>
      </w:r>
    </w:p>
    <w:p w14:paraId="2B8512F2" w14:textId="77777777" w:rsidR="00231A48" w:rsidRDefault="00231A48" w:rsidP="00231A48"/>
    <w:p w14:paraId="2B34A5A8" w14:textId="77777777" w:rsidR="00231A48" w:rsidRDefault="00231A48" w:rsidP="00231A48">
      <w:r>
        <w:lastRenderedPageBreak/>
        <w:t>-- 8</w:t>
      </w:r>
    </w:p>
    <w:p w14:paraId="1DC3EC69" w14:textId="77777777" w:rsidR="00231A48" w:rsidRDefault="00231A48" w:rsidP="00231A48">
      <w:r>
        <w:t xml:space="preserve">SELECT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film.description</w:t>
      </w:r>
      <w:proofErr w:type="spellEnd"/>
      <w:r>
        <w:t xml:space="preserve">, </w:t>
      </w:r>
      <w:proofErr w:type="spellStart"/>
      <w:r>
        <w:t>film.release_year</w:t>
      </w:r>
      <w:proofErr w:type="spellEnd"/>
      <w:r>
        <w:t xml:space="preserve">, </w:t>
      </w:r>
      <w:proofErr w:type="spellStart"/>
      <w:r>
        <w:t>film.rating</w:t>
      </w:r>
      <w:proofErr w:type="spellEnd"/>
      <w:r>
        <w:t xml:space="preserve">, </w:t>
      </w:r>
      <w:proofErr w:type="spellStart"/>
      <w:r>
        <w:t>film.special_features</w:t>
      </w:r>
      <w:proofErr w:type="spellEnd"/>
      <w:r>
        <w:t xml:space="preserve">, category.name AS genre,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  <w:r>
        <w:t xml:space="preserve"> FROM film</w:t>
      </w:r>
    </w:p>
    <w:p w14:paraId="00512B7A" w14:textId="77777777" w:rsidR="00231A48" w:rsidRDefault="00231A48" w:rsidP="00231A48">
      <w:r>
        <w:t xml:space="preserve">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14:paraId="44FD84B1" w14:textId="77777777" w:rsidR="00231A48" w:rsidRDefault="00231A48" w:rsidP="00231A48">
      <w:r>
        <w:t xml:space="preserve">JOIN category ON </w:t>
      </w:r>
      <w:proofErr w:type="spellStart"/>
      <w:r>
        <w:t>film_</w:t>
      </w:r>
      <w:proofErr w:type="gramStart"/>
      <w:r>
        <w:t>category.category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category.category_id</w:t>
      </w:r>
      <w:proofErr w:type="spellEnd"/>
    </w:p>
    <w:p w14:paraId="4CD85BEF" w14:textId="77777777" w:rsidR="00231A48" w:rsidRDefault="00231A48" w:rsidP="00231A48">
      <w:r>
        <w:t xml:space="preserve">JOIN </w:t>
      </w:r>
      <w:proofErr w:type="spellStart"/>
      <w:r>
        <w:t>film_actor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</w:p>
    <w:p w14:paraId="234BBBB0" w14:textId="77777777" w:rsidR="00231A48" w:rsidRDefault="00231A48" w:rsidP="00231A48">
      <w:r>
        <w:t xml:space="preserve">JOIN actor ON 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actor.actor_id</w:t>
      </w:r>
      <w:proofErr w:type="spellEnd"/>
    </w:p>
    <w:p w14:paraId="55539C1C" w14:textId="2B6C1CF0" w:rsidR="00A9204E" w:rsidRDefault="00231A48" w:rsidP="00231A48">
      <w:r>
        <w:t xml:space="preserve">WHERE category.name ="action" AND </w:t>
      </w:r>
      <w:proofErr w:type="spellStart"/>
      <w:proofErr w:type="gramStart"/>
      <w:r>
        <w:t>actor.first</w:t>
      </w:r>
      <w:proofErr w:type="gramEnd"/>
      <w:r>
        <w:t>_name</w:t>
      </w:r>
      <w:proofErr w:type="spellEnd"/>
      <w:r>
        <w:t xml:space="preserve"> = "</w:t>
      </w:r>
      <w:proofErr w:type="spellStart"/>
      <w:r>
        <w:t>sandra</w:t>
      </w:r>
      <w:proofErr w:type="spellEnd"/>
      <w:r>
        <w:t xml:space="preserve">" AND </w:t>
      </w:r>
      <w:proofErr w:type="spellStart"/>
      <w:r>
        <w:t>actor.last_name</w:t>
      </w:r>
      <w:proofErr w:type="spellEnd"/>
      <w:r>
        <w:t xml:space="preserve"> = "</w:t>
      </w:r>
      <w:proofErr w:type="spellStart"/>
      <w:r>
        <w:t>kilmer</w:t>
      </w:r>
      <w:proofErr w:type="spellEnd"/>
      <w:r>
        <w:t>";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8014005">
    <w:abstractNumId w:val="19"/>
  </w:num>
  <w:num w:numId="2" w16cid:durableId="769084642">
    <w:abstractNumId w:val="12"/>
  </w:num>
  <w:num w:numId="3" w16cid:durableId="1260724709">
    <w:abstractNumId w:val="10"/>
  </w:num>
  <w:num w:numId="4" w16cid:durableId="1064374681">
    <w:abstractNumId w:val="21"/>
  </w:num>
  <w:num w:numId="5" w16cid:durableId="922111201">
    <w:abstractNumId w:val="13"/>
  </w:num>
  <w:num w:numId="6" w16cid:durableId="1108112940">
    <w:abstractNumId w:val="16"/>
  </w:num>
  <w:num w:numId="7" w16cid:durableId="1906800091">
    <w:abstractNumId w:val="18"/>
  </w:num>
  <w:num w:numId="8" w16cid:durableId="1724789783">
    <w:abstractNumId w:val="9"/>
  </w:num>
  <w:num w:numId="9" w16cid:durableId="1717896701">
    <w:abstractNumId w:val="7"/>
  </w:num>
  <w:num w:numId="10" w16cid:durableId="2014408342">
    <w:abstractNumId w:val="6"/>
  </w:num>
  <w:num w:numId="11" w16cid:durableId="1230924161">
    <w:abstractNumId w:val="5"/>
  </w:num>
  <w:num w:numId="12" w16cid:durableId="478766819">
    <w:abstractNumId w:val="4"/>
  </w:num>
  <w:num w:numId="13" w16cid:durableId="40786165">
    <w:abstractNumId w:val="8"/>
  </w:num>
  <w:num w:numId="14" w16cid:durableId="1400594399">
    <w:abstractNumId w:val="3"/>
  </w:num>
  <w:num w:numId="15" w16cid:durableId="801460621">
    <w:abstractNumId w:val="2"/>
  </w:num>
  <w:num w:numId="16" w16cid:durableId="793253132">
    <w:abstractNumId w:val="1"/>
  </w:num>
  <w:num w:numId="17" w16cid:durableId="1969166124">
    <w:abstractNumId w:val="0"/>
  </w:num>
  <w:num w:numId="18" w16cid:durableId="904267440">
    <w:abstractNumId w:val="14"/>
  </w:num>
  <w:num w:numId="19" w16cid:durableId="1550458073">
    <w:abstractNumId w:val="15"/>
  </w:num>
  <w:num w:numId="20" w16cid:durableId="2043750974">
    <w:abstractNumId w:val="20"/>
  </w:num>
  <w:num w:numId="21" w16cid:durableId="654575358">
    <w:abstractNumId w:val="17"/>
  </w:num>
  <w:num w:numId="22" w16cid:durableId="673650807">
    <w:abstractNumId w:val="11"/>
  </w:num>
  <w:num w:numId="23" w16cid:durableId="15648293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48"/>
    <w:rsid w:val="00231A48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FB9A"/>
  <w15:chartTrackingRefBased/>
  <w15:docId w15:val="{BA839A5C-2DA3-4F41-8485-EA80E3F5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0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2022-10-16T23:11:00Z</dcterms:created>
  <dcterms:modified xsi:type="dcterms:W3CDTF">2022-10-16T23:11:00Z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