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C1002" w14:textId="6942805C" w:rsidR="00B37EFF" w:rsidRDefault="00B37EFF">
      <w:r>
        <w:t>Forward Engineer</w:t>
      </w:r>
    </w:p>
    <w:p w14:paraId="37432B81" w14:textId="40D10379" w:rsidR="00B37EFF" w:rsidRDefault="00B37EFF">
      <w:r w:rsidRPr="00B37EFF">
        <w:drawing>
          <wp:inline distT="0" distB="0" distL="0" distR="0" wp14:anchorId="1DCFD14A" wp14:editId="489CC226">
            <wp:extent cx="4549534" cy="701100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70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005D" w14:textId="48A880CA" w:rsidR="00B37EFF" w:rsidRDefault="00B37EFF">
      <w:r w:rsidRPr="00B37EFF">
        <w:lastRenderedPageBreak/>
        <w:drawing>
          <wp:inline distT="0" distB="0" distL="0" distR="0" wp14:anchorId="31F8C55C" wp14:editId="2FB833D0">
            <wp:extent cx="4854361" cy="426757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9124" w14:textId="5A5FC9F1" w:rsidR="00B37EFF" w:rsidRDefault="00B37EFF">
      <w:r w:rsidRPr="00B37EFF">
        <w:drawing>
          <wp:inline distT="0" distB="0" distL="0" distR="0" wp14:anchorId="691BC221" wp14:editId="68F3570F">
            <wp:extent cx="4496190" cy="355884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072E" w14:textId="5C01CCBC" w:rsidR="00B37EFF" w:rsidRDefault="00B37EFF">
      <w:r w:rsidRPr="00B37EFF">
        <w:lastRenderedPageBreak/>
        <w:drawing>
          <wp:inline distT="0" distB="0" distL="0" distR="0" wp14:anchorId="0DB52235" wp14:editId="78EDF5F6">
            <wp:extent cx="4503810" cy="36045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3791" w14:textId="58188566" w:rsidR="00B37EFF" w:rsidRDefault="00B37EFF"/>
    <w:p w14:paraId="3FC27E16" w14:textId="7CCF0213" w:rsidR="00B37EFF" w:rsidRDefault="00B37EFF">
      <w:r w:rsidRPr="00B37EFF">
        <w:drawing>
          <wp:inline distT="0" distB="0" distL="0" distR="0" wp14:anchorId="29C39245" wp14:editId="4ECF2BC5">
            <wp:extent cx="4488569" cy="3787468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871E" w14:textId="193F5940" w:rsidR="00B37EFF" w:rsidRDefault="00B37EFF"/>
    <w:p w14:paraId="2E4FAD70" w14:textId="7560F575" w:rsidR="00B37EFF" w:rsidRDefault="00B37EFF">
      <w:r w:rsidRPr="00B37EFF">
        <w:lastRenderedPageBreak/>
        <w:drawing>
          <wp:inline distT="0" distB="0" distL="0" distR="0" wp14:anchorId="233BD74C" wp14:editId="49BF3DB3">
            <wp:extent cx="4770533" cy="2362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72EE" w14:textId="4644AE20" w:rsidR="00B37EFF" w:rsidRDefault="00B37EFF">
      <w:r w:rsidRPr="00B37EFF">
        <w:drawing>
          <wp:inline distT="0" distB="0" distL="0" distR="0" wp14:anchorId="53D8E19B" wp14:editId="4253EB4C">
            <wp:extent cx="4640982" cy="4092295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6E19" w14:textId="6414A4D7" w:rsidR="00B37EFF" w:rsidRDefault="00B37EFF">
      <w:r w:rsidRPr="00B37EFF">
        <w:lastRenderedPageBreak/>
        <w:drawing>
          <wp:inline distT="0" distB="0" distL="0" distR="0" wp14:anchorId="0704A606" wp14:editId="5861E675">
            <wp:extent cx="4450466" cy="3825572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357F" w14:textId="77777777" w:rsidR="00B37EFF" w:rsidRDefault="00B37EFF"/>
    <w:p w14:paraId="75F93B32" w14:textId="77777777" w:rsidR="00B37EFF" w:rsidRDefault="00B37EFF"/>
    <w:sectPr w:rsidR="00B37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96408609">
    <w:abstractNumId w:val="19"/>
  </w:num>
  <w:num w:numId="2" w16cid:durableId="344598409">
    <w:abstractNumId w:val="12"/>
  </w:num>
  <w:num w:numId="3" w16cid:durableId="2046176775">
    <w:abstractNumId w:val="10"/>
  </w:num>
  <w:num w:numId="4" w16cid:durableId="1261646616">
    <w:abstractNumId w:val="21"/>
  </w:num>
  <w:num w:numId="5" w16cid:durableId="137841472">
    <w:abstractNumId w:val="13"/>
  </w:num>
  <w:num w:numId="6" w16cid:durableId="430857198">
    <w:abstractNumId w:val="16"/>
  </w:num>
  <w:num w:numId="7" w16cid:durableId="1306278609">
    <w:abstractNumId w:val="18"/>
  </w:num>
  <w:num w:numId="8" w16cid:durableId="460919939">
    <w:abstractNumId w:val="9"/>
  </w:num>
  <w:num w:numId="9" w16cid:durableId="971331723">
    <w:abstractNumId w:val="7"/>
  </w:num>
  <w:num w:numId="10" w16cid:durableId="1301810894">
    <w:abstractNumId w:val="6"/>
  </w:num>
  <w:num w:numId="11" w16cid:durableId="623124335">
    <w:abstractNumId w:val="5"/>
  </w:num>
  <w:num w:numId="12" w16cid:durableId="1465926614">
    <w:abstractNumId w:val="4"/>
  </w:num>
  <w:num w:numId="13" w16cid:durableId="3408716">
    <w:abstractNumId w:val="8"/>
  </w:num>
  <w:num w:numId="14" w16cid:durableId="449393896">
    <w:abstractNumId w:val="3"/>
  </w:num>
  <w:num w:numId="15" w16cid:durableId="1376271380">
    <w:abstractNumId w:val="2"/>
  </w:num>
  <w:num w:numId="16" w16cid:durableId="1165702450">
    <w:abstractNumId w:val="1"/>
  </w:num>
  <w:num w:numId="17" w16cid:durableId="1013264166">
    <w:abstractNumId w:val="0"/>
  </w:num>
  <w:num w:numId="18" w16cid:durableId="632056822">
    <w:abstractNumId w:val="14"/>
  </w:num>
  <w:num w:numId="19" w16cid:durableId="1396968432">
    <w:abstractNumId w:val="15"/>
  </w:num>
  <w:num w:numId="20" w16cid:durableId="89400403">
    <w:abstractNumId w:val="20"/>
  </w:num>
  <w:num w:numId="21" w16cid:durableId="2034646836">
    <w:abstractNumId w:val="17"/>
  </w:num>
  <w:num w:numId="22" w16cid:durableId="110976526">
    <w:abstractNumId w:val="11"/>
  </w:num>
  <w:num w:numId="23" w16cid:durableId="183121379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FF"/>
    <w:rsid w:val="00342360"/>
    <w:rsid w:val="00645252"/>
    <w:rsid w:val="006D3D74"/>
    <w:rsid w:val="0083569A"/>
    <w:rsid w:val="00A9204E"/>
    <w:rsid w:val="00B3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EF9F"/>
  <w15:chartTrackingRefBased/>
  <w15:docId w15:val="{25DBAC68-16FE-4B45-9E66-0E549E1F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gbri\AppData\Local\Microsoft\Office\16.0\DTS\en-US%7b7EF99B18-1E9C-4DF5-A134-14518CDCFBF8%7d\%7bEF42D78D-6E61-4D44-9672-72FB2B6304C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{EF42D78D-6E61-4D44-9672-72FB2B6304CE}tf02786999_win32</Template>
  <TotalTime>9</TotalTime>
  <Pages>5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bridgewater</dc:creator>
  <cp:keywords/>
  <dc:description/>
  <cp:lastModifiedBy>chris bridgewater</cp:lastModifiedBy>
  <cp:revision>1</cp:revision>
  <dcterms:created xsi:type="dcterms:W3CDTF">2022-10-12T03:54:00Z</dcterms:created>
  <dcterms:modified xsi:type="dcterms:W3CDTF">2022-10-12T04:22:00Z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