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29FF" w14:textId="54C0078C" w:rsidR="00A9204E" w:rsidRDefault="003B6526">
      <w:proofErr w:type="spellStart"/>
      <w:r>
        <w:t>friendships_assignment</w:t>
      </w:r>
      <w:proofErr w:type="spellEnd"/>
    </w:p>
    <w:p w14:paraId="65EE579B" w14:textId="03A3B5AC" w:rsidR="0022652E" w:rsidRDefault="0022652E"/>
    <w:p w14:paraId="120A353E" w14:textId="77777777" w:rsidR="0022652E" w:rsidRDefault="0022652E" w:rsidP="0022652E">
      <w:r>
        <w:t>SELECT * FROM users;</w:t>
      </w:r>
    </w:p>
    <w:p w14:paraId="2CA93410" w14:textId="77777777" w:rsidR="0022652E" w:rsidRDefault="0022652E" w:rsidP="0022652E">
      <w:r>
        <w:t>SELECT * FROM friends;</w:t>
      </w:r>
    </w:p>
    <w:p w14:paraId="723F078D" w14:textId="77777777" w:rsidR="0022652E" w:rsidRDefault="0022652E" w:rsidP="0022652E">
      <w:r>
        <w:t>SELECT * FROM friendship;</w:t>
      </w:r>
    </w:p>
    <w:p w14:paraId="77119FD5" w14:textId="77777777" w:rsidR="0022652E" w:rsidRDefault="0022652E" w:rsidP="0022652E"/>
    <w:p w14:paraId="7A2DB911" w14:textId="77777777" w:rsidR="0022652E" w:rsidRDefault="0022652E" w:rsidP="0022652E">
      <w:r>
        <w:t>-- create 6 users</w:t>
      </w:r>
    </w:p>
    <w:p w14:paraId="4721C9C5" w14:textId="77777777" w:rsidR="0022652E" w:rsidRDefault="0022652E" w:rsidP="0022652E">
      <w:r>
        <w:t>INSERT users (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>)</w:t>
      </w:r>
    </w:p>
    <w:p w14:paraId="7646697F" w14:textId="77777777" w:rsidR="0022652E" w:rsidRDefault="0022652E" w:rsidP="0022652E">
      <w:r>
        <w:t>values ('Mike', 'Rowe'</w:t>
      </w:r>
      <w:proofErr w:type="gramStart"/>
      <w:r>
        <w:t>),(</w:t>
      </w:r>
      <w:proofErr w:type="gramEnd"/>
      <w:r>
        <w:t>'Bob', 'Ross'),('Robyn', 'Sparkles'),('Barney', 'Stinson'),('Julia', 'Child'),('Stephanie', 'Stevens');</w:t>
      </w:r>
    </w:p>
    <w:p w14:paraId="064A32AA" w14:textId="77777777" w:rsidR="0022652E" w:rsidRDefault="0022652E" w:rsidP="0022652E"/>
    <w:p w14:paraId="67864B3E" w14:textId="77777777" w:rsidR="0022652E" w:rsidRDefault="0022652E" w:rsidP="0022652E">
      <w:r>
        <w:t>-- user 1 friends with 2,4,6</w:t>
      </w:r>
    </w:p>
    <w:p w14:paraId="26017F2A" w14:textId="77777777" w:rsidR="0022652E" w:rsidRDefault="0022652E" w:rsidP="0022652E">
      <w:r>
        <w:t>INSERT friendship (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friend_id</w:t>
      </w:r>
      <w:proofErr w:type="spellEnd"/>
      <w:r>
        <w:t>)</w:t>
      </w:r>
    </w:p>
    <w:p w14:paraId="2278287B" w14:textId="77777777" w:rsidR="0022652E" w:rsidRDefault="0022652E" w:rsidP="0022652E">
      <w:r>
        <w:t>values (1,2</w:t>
      </w:r>
      <w:proofErr w:type="gramStart"/>
      <w:r>
        <w:t>),(</w:t>
      </w:r>
      <w:proofErr w:type="gramEnd"/>
      <w:r>
        <w:t>1,4),(1,6);</w:t>
      </w:r>
    </w:p>
    <w:p w14:paraId="76B5AF54" w14:textId="77777777" w:rsidR="0022652E" w:rsidRDefault="0022652E" w:rsidP="0022652E"/>
    <w:p w14:paraId="33140FA5" w14:textId="77777777" w:rsidR="0022652E" w:rsidRDefault="0022652E" w:rsidP="0022652E">
      <w:r>
        <w:t>-- user 2 friends with 1,3,5</w:t>
      </w:r>
    </w:p>
    <w:p w14:paraId="23A8F699" w14:textId="77777777" w:rsidR="0022652E" w:rsidRDefault="0022652E" w:rsidP="0022652E">
      <w:r>
        <w:t>INSERT friendship (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friend_id</w:t>
      </w:r>
      <w:proofErr w:type="spellEnd"/>
      <w:r>
        <w:t>)</w:t>
      </w:r>
    </w:p>
    <w:p w14:paraId="24091444" w14:textId="77777777" w:rsidR="0022652E" w:rsidRDefault="0022652E" w:rsidP="0022652E">
      <w:r>
        <w:t>values (2,1</w:t>
      </w:r>
      <w:proofErr w:type="gramStart"/>
      <w:r>
        <w:t>),(</w:t>
      </w:r>
      <w:proofErr w:type="gramEnd"/>
      <w:r>
        <w:t>2,3),(2,5);</w:t>
      </w:r>
    </w:p>
    <w:p w14:paraId="0B5B2F86" w14:textId="77777777" w:rsidR="0022652E" w:rsidRDefault="0022652E" w:rsidP="0022652E"/>
    <w:p w14:paraId="443AF1B5" w14:textId="77777777" w:rsidR="0022652E" w:rsidRDefault="0022652E" w:rsidP="0022652E">
      <w:r>
        <w:t>-- user 3 friends with 2,5</w:t>
      </w:r>
    </w:p>
    <w:p w14:paraId="24579847" w14:textId="77777777" w:rsidR="0022652E" w:rsidRDefault="0022652E" w:rsidP="0022652E">
      <w:r>
        <w:t>INSERT friendship (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friend_id</w:t>
      </w:r>
      <w:proofErr w:type="spellEnd"/>
      <w:r>
        <w:t>)</w:t>
      </w:r>
    </w:p>
    <w:p w14:paraId="4F79A85E" w14:textId="77777777" w:rsidR="0022652E" w:rsidRDefault="0022652E" w:rsidP="0022652E">
      <w:r>
        <w:t>values (3,2</w:t>
      </w:r>
      <w:proofErr w:type="gramStart"/>
      <w:r>
        <w:t>),(</w:t>
      </w:r>
      <w:proofErr w:type="gramEnd"/>
      <w:r>
        <w:t>3,5);</w:t>
      </w:r>
    </w:p>
    <w:p w14:paraId="093D106B" w14:textId="77777777" w:rsidR="0022652E" w:rsidRDefault="0022652E" w:rsidP="0022652E"/>
    <w:p w14:paraId="06AB8C6D" w14:textId="77777777" w:rsidR="0022652E" w:rsidRDefault="0022652E" w:rsidP="0022652E">
      <w:r>
        <w:t>-- user 4 friends with user 3</w:t>
      </w:r>
    </w:p>
    <w:p w14:paraId="7E36E3DF" w14:textId="77777777" w:rsidR="0022652E" w:rsidRDefault="0022652E" w:rsidP="0022652E">
      <w:r>
        <w:t>INSERT friendship (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friend_id</w:t>
      </w:r>
      <w:proofErr w:type="spellEnd"/>
      <w:r>
        <w:t>)</w:t>
      </w:r>
    </w:p>
    <w:p w14:paraId="1AD0DDA5" w14:textId="77777777" w:rsidR="0022652E" w:rsidRDefault="0022652E" w:rsidP="0022652E">
      <w:r>
        <w:t>values (4,3);</w:t>
      </w:r>
    </w:p>
    <w:p w14:paraId="59D3D1B1" w14:textId="77777777" w:rsidR="0022652E" w:rsidRDefault="0022652E" w:rsidP="0022652E"/>
    <w:p w14:paraId="2E204978" w14:textId="77777777" w:rsidR="0022652E" w:rsidRDefault="0022652E" w:rsidP="0022652E">
      <w:r>
        <w:t>-- user 5 friends with user 1,6</w:t>
      </w:r>
    </w:p>
    <w:p w14:paraId="27AF5617" w14:textId="77777777" w:rsidR="0022652E" w:rsidRDefault="0022652E" w:rsidP="0022652E">
      <w:r>
        <w:t>INSERT friendship (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friend_id</w:t>
      </w:r>
      <w:proofErr w:type="spellEnd"/>
      <w:r>
        <w:t>)</w:t>
      </w:r>
    </w:p>
    <w:p w14:paraId="0C866D80" w14:textId="77777777" w:rsidR="0022652E" w:rsidRDefault="0022652E" w:rsidP="0022652E">
      <w:r>
        <w:t>values (5,1</w:t>
      </w:r>
      <w:proofErr w:type="gramStart"/>
      <w:r>
        <w:t>),(</w:t>
      </w:r>
      <w:proofErr w:type="gramEnd"/>
      <w:r>
        <w:t>5,6);</w:t>
      </w:r>
    </w:p>
    <w:p w14:paraId="1C23835F" w14:textId="77777777" w:rsidR="0022652E" w:rsidRDefault="0022652E" w:rsidP="0022652E"/>
    <w:p w14:paraId="19738C03" w14:textId="77777777" w:rsidR="0022652E" w:rsidRDefault="0022652E" w:rsidP="0022652E">
      <w:r>
        <w:t>-- user 6 friends with 2,3</w:t>
      </w:r>
    </w:p>
    <w:p w14:paraId="00CF00EC" w14:textId="77777777" w:rsidR="0022652E" w:rsidRDefault="0022652E" w:rsidP="0022652E">
      <w:r>
        <w:t>INSERT friendship (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friend_id</w:t>
      </w:r>
      <w:proofErr w:type="spellEnd"/>
      <w:r>
        <w:t>)</w:t>
      </w:r>
    </w:p>
    <w:p w14:paraId="20630932" w14:textId="77777777" w:rsidR="0022652E" w:rsidRDefault="0022652E" w:rsidP="0022652E">
      <w:r>
        <w:t>values (6,2</w:t>
      </w:r>
      <w:proofErr w:type="gramStart"/>
      <w:r>
        <w:t>),(</w:t>
      </w:r>
      <w:proofErr w:type="gramEnd"/>
      <w:r>
        <w:t>6,3);</w:t>
      </w:r>
    </w:p>
    <w:p w14:paraId="12648422" w14:textId="77777777" w:rsidR="0022652E" w:rsidRDefault="0022652E" w:rsidP="0022652E"/>
    <w:p w14:paraId="352DB779" w14:textId="77777777" w:rsidR="0022652E" w:rsidRDefault="0022652E" w:rsidP="0022652E">
      <w:r>
        <w:t>-- sample query result</w:t>
      </w:r>
    </w:p>
    <w:p w14:paraId="35E4781C" w14:textId="77777777" w:rsidR="0022652E" w:rsidRDefault="0022652E" w:rsidP="0022652E">
      <w:r>
        <w:t xml:space="preserve">SELECT </w:t>
      </w:r>
      <w:proofErr w:type="gramStart"/>
      <w:r>
        <w:t>users.first</w:t>
      </w:r>
      <w:proofErr w:type="gramEnd"/>
      <w:r>
        <w:t xml:space="preserve">_name,users.last_name,users2.first_name as </w:t>
      </w:r>
      <w:proofErr w:type="spellStart"/>
      <w:r>
        <w:t>friend_first_name</w:t>
      </w:r>
      <w:proofErr w:type="spellEnd"/>
      <w:r>
        <w:t xml:space="preserve"> ,users2.last_name as </w:t>
      </w:r>
      <w:proofErr w:type="spellStart"/>
      <w:r>
        <w:t>friend_last_name</w:t>
      </w:r>
      <w:proofErr w:type="spellEnd"/>
      <w:r>
        <w:t xml:space="preserve"> FROM users </w:t>
      </w:r>
    </w:p>
    <w:p w14:paraId="18E08F85" w14:textId="77777777" w:rsidR="0022652E" w:rsidRDefault="0022652E" w:rsidP="0022652E">
      <w:r>
        <w:t xml:space="preserve">JOIN friendship ON users.id = </w:t>
      </w:r>
      <w:proofErr w:type="spellStart"/>
      <w:r>
        <w:t>friendship.user_id</w:t>
      </w:r>
      <w:proofErr w:type="spellEnd"/>
    </w:p>
    <w:p w14:paraId="79EEAC17" w14:textId="77777777" w:rsidR="0022652E" w:rsidRDefault="0022652E" w:rsidP="0022652E">
      <w:r>
        <w:t xml:space="preserve">LEFT JOIN users as users2 ON users2.id = </w:t>
      </w:r>
      <w:proofErr w:type="spellStart"/>
      <w:proofErr w:type="gramStart"/>
      <w:r>
        <w:t>friendship.friend</w:t>
      </w:r>
      <w:proofErr w:type="gramEnd"/>
      <w:r>
        <w:t>_id</w:t>
      </w:r>
      <w:proofErr w:type="spellEnd"/>
      <w:r>
        <w:t>;</w:t>
      </w:r>
    </w:p>
    <w:p w14:paraId="544CF932" w14:textId="77777777" w:rsidR="0022652E" w:rsidRDefault="0022652E" w:rsidP="0022652E"/>
    <w:p w14:paraId="2800E355" w14:textId="77777777" w:rsidR="0022652E" w:rsidRDefault="0022652E" w:rsidP="0022652E">
      <w:r>
        <w:t>-- ninja query-- return all users who are friends with the first user, user id and names!</w:t>
      </w:r>
    </w:p>
    <w:p w14:paraId="451E0A7F" w14:textId="77777777" w:rsidR="0022652E" w:rsidRDefault="0022652E" w:rsidP="0022652E">
      <w:r>
        <w:t xml:space="preserve">SELECT </w:t>
      </w:r>
      <w:proofErr w:type="spellStart"/>
      <w:r>
        <w:t>friend_id</w:t>
      </w:r>
      <w:proofErr w:type="spellEnd"/>
      <w:r>
        <w:t xml:space="preserve"> as id, users2.first_name as </w:t>
      </w:r>
      <w:proofErr w:type="spellStart"/>
      <w:r>
        <w:t>friend_first_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users2.last_name as </w:t>
      </w:r>
      <w:proofErr w:type="spellStart"/>
      <w:r>
        <w:t>friend_last_name</w:t>
      </w:r>
      <w:proofErr w:type="spellEnd"/>
      <w:r>
        <w:t xml:space="preserve"> FROM users </w:t>
      </w:r>
    </w:p>
    <w:p w14:paraId="2C858314" w14:textId="77777777" w:rsidR="0022652E" w:rsidRDefault="0022652E" w:rsidP="0022652E">
      <w:r>
        <w:t xml:space="preserve">JOIN friendship ON users.id = </w:t>
      </w:r>
      <w:proofErr w:type="spellStart"/>
      <w:r>
        <w:t>friendship.user_id</w:t>
      </w:r>
      <w:proofErr w:type="spellEnd"/>
    </w:p>
    <w:p w14:paraId="1902610C" w14:textId="77777777" w:rsidR="0022652E" w:rsidRDefault="0022652E" w:rsidP="0022652E">
      <w:r>
        <w:t xml:space="preserve">LEFT JOIN users as users2 ON users2.id = </w:t>
      </w:r>
      <w:proofErr w:type="spellStart"/>
      <w:proofErr w:type="gramStart"/>
      <w:r>
        <w:t>friendship.friend</w:t>
      </w:r>
      <w:proofErr w:type="gramEnd"/>
      <w:r>
        <w:t>_id</w:t>
      </w:r>
      <w:proofErr w:type="spellEnd"/>
    </w:p>
    <w:p w14:paraId="0B51C77A" w14:textId="77777777" w:rsidR="0022652E" w:rsidRDefault="0022652E" w:rsidP="0022652E">
      <w:r>
        <w:t xml:space="preserve">WHERE </w:t>
      </w:r>
      <w:proofErr w:type="spellStart"/>
      <w:r>
        <w:t>user_id</w:t>
      </w:r>
      <w:proofErr w:type="spellEnd"/>
      <w:r>
        <w:t xml:space="preserve"> = 1;</w:t>
      </w:r>
    </w:p>
    <w:p w14:paraId="5B5E5D0C" w14:textId="77777777" w:rsidR="0022652E" w:rsidRDefault="0022652E" w:rsidP="0022652E"/>
    <w:p w14:paraId="4E248B5F" w14:textId="77777777" w:rsidR="0022652E" w:rsidRDefault="0022652E" w:rsidP="0022652E"/>
    <w:p w14:paraId="6B039892" w14:textId="77777777" w:rsidR="0022652E" w:rsidRDefault="0022652E" w:rsidP="0022652E">
      <w:r>
        <w:t>-- ninja query-- return the COUNT of all friendships</w:t>
      </w:r>
    </w:p>
    <w:p w14:paraId="040109CF" w14:textId="77777777" w:rsidR="0022652E" w:rsidRDefault="0022652E" w:rsidP="0022652E">
      <w:r>
        <w:t>SELECT count(id) FROM friendship;</w:t>
      </w:r>
    </w:p>
    <w:p w14:paraId="36E20BEA" w14:textId="77777777" w:rsidR="0022652E" w:rsidRDefault="0022652E" w:rsidP="0022652E"/>
    <w:p w14:paraId="18EFCEF3" w14:textId="77777777" w:rsidR="0022652E" w:rsidRDefault="0022652E" w:rsidP="0022652E"/>
    <w:p w14:paraId="42E309EF" w14:textId="77777777" w:rsidR="0022652E" w:rsidRDefault="0022652E" w:rsidP="0022652E">
      <w:r>
        <w:t>-- ninja query-- find out who has the most friends</w:t>
      </w:r>
    </w:p>
    <w:p w14:paraId="1B00DE82" w14:textId="77777777" w:rsidR="0022652E" w:rsidRDefault="0022652E" w:rsidP="0022652E">
      <w:r>
        <w:t xml:space="preserve">SELECT </w:t>
      </w:r>
      <w:proofErr w:type="spellStart"/>
      <w:proofErr w:type="gramStart"/>
      <w:r>
        <w:t>users.first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users.last_name</w:t>
      </w:r>
      <w:proofErr w:type="spellEnd"/>
      <w:r>
        <w:t xml:space="preserve">, COUNT(*) FROM users </w:t>
      </w:r>
    </w:p>
    <w:p w14:paraId="0B64DC0C" w14:textId="77777777" w:rsidR="0022652E" w:rsidRDefault="0022652E" w:rsidP="0022652E">
      <w:r>
        <w:t xml:space="preserve">JOIN friendship ON users.id = </w:t>
      </w:r>
      <w:proofErr w:type="spellStart"/>
      <w:r>
        <w:t>friendship.user_id</w:t>
      </w:r>
      <w:proofErr w:type="spellEnd"/>
    </w:p>
    <w:p w14:paraId="375A8264" w14:textId="77777777" w:rsidR="0022652E" w:rsidRDefault="0022652E" w:rsidP="0022652E">
      <w:r>
        <w:t xml:space="preserve">LEFT JOIN users as users2 ON users2.id = </w:t>
      </w:r>
      <w:proofErr w:type="spellStart"/>
      <w:proofErr w:type="gramStart"/>
      <w:r>
        <w:t>friendship.friend</w:t>
      </w:r>
      <w:proofErr w:type="gramEnd"/>
      <w:r>
        <w:t>_id</w:t>
      </w:r>
      <w:proofErr w:type="spellEnd"/>
    </w:p>
    <w:p w14:paraId="2648FB7D" w14:textId="77777777" w:rsidR="0022652E" w:rsidRDefault="0022652E" w:rsidP="0022652E">
      <w:r>
        <w:t xml:space="preserve">GROUP BY </w:t>
      </w:r>
      <w:proofErr w:type="spellStart"/>
      <w:r>
        <w:t>user_id</w:t>
      </w:r>
      <w:proofErr w:type="spellEnd"/>
    </w:p>
    <w:p w14:paraId="58E4B6FC" w14:textId="77777777" w:rsidR="0022652E" w:rsidRDefault="0022652E" w:rsidP="0022652E">
      <w:r>
        <w:t xml:space="preserve">Order by </w:t>
      </w:r>
      <w:proofErr w:type="gramStart"/>
      <w:r>
        <w:t>count(</w:t>
      </w:r>
      <w:proofErr w:type="gramEnd"/>
      <w:r>
        <w:t>*)DESC</w:t>
      </w:r>
    </w:p>
    <w:p w14:paraId="594CD3D0" w14:textId="77777777" w:rsidR="0022652E" w:rsidRDefault="0022652E" w:rsidP="0022652E">
      <w:r>
        <w:t>LIMIT 1;</w:t>
      </w:r>
    </w:p>
    <w:p w14:paraId="7366AC79" w14:textId="77777777" w:rsidR="0022652E" w:rsidRDefault="0022652E" w:rsidP="0022652E"/>
    <w:p w14:paraId="44F39CF6" w14:textId="77777777" w:rsidR="0022652E" w:rsidRDefault="0022652E" w:rsidP="0022652E">
      <w:r>
        <w:t>-- ninja query-- return the friends of the third user in alphabetical order</w:t>
      </w:r>
    </w:p>
    <w:p w14:paraId="50D95EB6" w14:textId="77777777" w:rsidR="0022652E" w:rsidRDefault="0022652E" w:rsidP="0022652E">
      <w:r>
        <w:t>SELECT users2.first_</w:t>
      </w:r>
      <w:proofErr w:type="gramStart"/>
      <w:r>
        <w:t>name,users2.last</w:t>
      </w:r>
      <w:proofErr w:type="gramEnd"/>
      <w:r>
        <w:t xml:space="preserve">_name FROM users </w:t>
      </w:r>
    </w:p>
    <w:p w14:paraId="3E1341B0" w14:textId="77777777" w:rsidR="0022652E" w:rsidRDefault="0022652E" w:rsidP="0022652E">
      <w:r>
        <w:t xml:space="preserve">JOIN friendship ON users.id = </w:t>
      </w:r>
      <w:proofErr w:type="spellStart"/>
      <w:r>
        <w:t>friendship.user_id</w:t>
      </w:r>
      <w:proofErr w:type="spellEnd"/>
    </w:p>
    <w:p w14:paraId="03CBC10D" w14:textId="77777777" w:rsidR="0022652E" w:rsidRDefault="0022652E" w:rsidP="0022652E">
      <w:r>
        <w:t xml:space="preserve">LEFT JOIN users as users2 ON users2.id = </w:t>
      </w:r>
      <w:proofErr w:type="spellStart"/>
      <w:proofErr w:type="gramStart"/>
      <w:r>
        <w:t>friendship.friend</w:t>
      </w:r>
      <w:proofErr w:type="gramEnd"/>
      <w:r>
        <w:t>_id</w:t>
      </w:r>
      <w:proofErr w:type="spellEnd"/>
    </w:p>
    <w:p w14:paraId="3AB9C778" w14:textId="77777777" w:rsidR="0022652E" w:rsidRDefault="0022652E" w:rsidP="0022652E">
      <w:r>
        <w:t>WHERE users.id = 3;</w:t>
      </w:r>
    </w:p>
    <w:p w14:paraId="042625D5" w14:textId="77777777" w:rsidR="0022652E" w:rsidRDefault="0022652E" w:rsidP="0022652E"/>
    <w:p w14:paraId="46860AAF" w14:textId="77777777" w:rsidR="0022652E" w:rsidRDefault="0022652E" w:rsidP="0022652E"/>
    <w:p w14:paraId="3A7D2B3A" w14:textId="77777777" w:rsidR="0022652E" w:rsidRDefault="0022652E"/>
    <w:sectPr w:rsidR="0022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543651">
    <w:abstractNumId w:val="19"/>
  </w:num>
  <w:num w:numId="2" w16cid:durableId="1734157092">
    <w:abstractNumId w:val="12"/>
  </w:num>
  <w:num w:numId="3" w16cid:durableId="1064909441">
    <w:abstractNumId w:val="10"/>
  </w:num>
  <w:num w:numId="4" w16cid:durableId="761292193">
    <w:abstractNumId w:val="21"/>
  </w:num>
  <w:num w:numId="5" w16cid:durableId="1969969269">
    <w:abstractNumId w:val="13"/>
  </w:num>
  <w:num w:numId="6" w16cid:durableId="591013615">
    <w:abstractNumId w:val="16"/>
  </w:num>
  <w:num w:numId="7" w16cid:durableId="1632907071">
    <w:abstractNumId w:val="18"/>
  </w:num>
  <w:num w:numId="8" w16cid:durableId="108820236">
    <w:abstractNumId w:val="9"/>
  </w:num>
  <w:num w:numId="9" w16cid:durableId="1479833972">
    <w:abstractNumId w:val="7"/>
  </w:num>
  <w:num w:numId="10" w16cid:durableId="201552883">
    <w:abstractNumId w:val="6"/>
  </w:num>
  <w:num w:numId="11" w16cid:durableId="487096179">
    <w:abstractNumId w:val="5"/>
  </w:num>
  <w:num w:numId="12" w16cid:durableId="2144808795">
    <w:abstractNumId w:val="4"/>
  </w:num>
  <w:num w:numId="13" w16cid:durableId="1586299307">
    <w:abstractNumId w:val="8"/>
  </w:num>
  <w:num w:numId="14" w16cid:durableId="1462116260">
    <w:abstractNumId w:val="3"/>
  </w:num>
  <w:num w:numId="15" w16cid:durableId="1441071516">
    <w:abstractNumId w:val="2"/>
  </w:num>
  <w:num w:numId="16" w16cid:durableId="1155681289">
    <w:abstractNumId w:val="1"/>
  </w:num>
  <w:num w:numId="17" w16cid:durableId="1010565960">
    <w:abstractNumId w:val="0"/>
  </w:num>
  <w:num w:numId="18" w16cid:durableId="2044204635">
    <w:abstractNumId w:val="14"/>
  </w:num>
  <w:num w:numId="19" w16cid:durableId="712775025">
    <w:abstractNumId w:val="15"/>
  </w:num>
  <w:num w:numId="20" w16cid:durableId="1644844328">
    <w:abstractNumId w:val="20"/>
  </w:num>
  <w:num w:numId="21" w16cid:durableId="1699693907">
    <w:abstractNumId w:val="17"/>
  </w:num>
  <w:num w:numId="22" w16cid:durableId="78674995">
    <w:abstractNumId w:val="11"/>
  </w:num>
  <w:num w:numId="23" w16cid:durableId="15431294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26"/>
    <w:rsid w:val="0022652E"/>
    <w:rsid w:val="003B6526"/>
    <w:rsid w:val="004C5A8E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2BC1"/>
  <w15:chartTrackingRefBased/>
  <w15:docId w15:val="{1B0D39C9-3D5D-47C2-9BAD-A86DF8DC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bri\AppData\Local\Microsoft\Office\16.0\DTS\en-US%7b7EF99B18-1E9C-4DF5-A134-14518CDCFBF8%7d\%7bEF42D78D-6E61-4D44-9672-72FB2B6304C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{EF42D78D-6E61-4D44-9672-72FB2B6304CE}tf02786999_win32</Template>
  <TotalTime>1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3</cp:revision>
  <dcterms:created xsi:type="dcterms:W3CDTF">2022-10-13T06:20:00Z</dcterms:created>
  <dcterms:modified xsi:type="dcterms:W3CDTF">2022-10-13T06:21:00Z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