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5952" w14:textId="07E9FFB6" w:rsidR="001143D7" w:rsidRDefault="001143D7" w:rsidP="001143D7">
      <w:r>
        <w:t>NAMES Assignment</w:t>
      </w:r>
    </w:p>
    <w:p w14:paraId="4DE708B9" w14:textId="77777777" w:rsidR="001143D7" w:rsidRDefault="001143D7" w:rsidP="001143D7"/>
    <w:p w14:paraId="1D4ADAD7" w14:textId="25F89E8B" w:rsidR="001143D7" w:rsidRDefault="001143D7" w:rsidP="001143D7">
      <w:r>
        <w:t>SELECT * FROM names;</w:t>
      </w:r>
    </w:p>
    <w:p w14:paraId="5BBA3DF3" w14:textId="77777777" w:rsidR="001143D7" w:rsidRDefault="001143D7" w:rsidP="001143D7"/>
    <w:p w14:paraId="12E776EF" w14:textId="77777777" w:rsidR="001143D7" w:rsidRDefault="001143D7" w:rsidP="001143D7">
      <w:r>
        <w:t>INSERT INTO names (name)</w:t>
      </w:r>
    </w:p>
    <w:p w14:paraId="54CA78A1" w14:textId="77777777" w:rsidR="001143D7" w:rsidRDefault="001143D7" w:rsidP="001143D7">
      <w:r>
        <w:t>VALUES('Tim');</w:t>
      </w:r>
    </w:p>
    <w:p w14:paraId="76828F1A" w14:textId="77777777" w:rsidR="001143D7" w:rsidRDefault="001143D7" w:rsidP="001143D7"/>
    <w:p w14:paraId="09B8D7C1" w14:textId="77777777" w:rsidR="001143D7" w:rsidRDefault="001143D7" w:rsidP="001143D7">
      <w:r>
        <w:t>INSERT INTO names (name)</w:t>
      </w:r>
    </w:p>
    <w:p w14:paraId="1339AB9B" w14:textId="77777777" w:rsidR="001143D7" w:rsidRDefault="001143D7" w:rsidP="001143D7">
      <w:r>
        <w:t xml:space="preserve">VALUES('Tim'), </w:t>
      </w:r>
    </w:p>
    <w:p w14:paraId="26791E65" w14:textId="77777777" w:rsidR="001143D7" w:rsidRDefault="001143D7" w:rsidP="001143D7">
      <w:r>
        <w:t xml:space="preserve">('Todd'), </w:t>
      </w:r>
    </w:p>
    <w:p w14:paraId="0F8FCE4E" w14:textId="77777777" w:rsidR="001143D7" w:rsidRDefault="001143D7" w:rsidP="001143D7">
      <w:r>
        <w:t>('Susanne'),</w:t>
      </w:r>
    </w:p>
    <w:p w14:paraId="1AEA3000" w14:textId="77777777" w:rsidR="001143D7" w:rsidRDefault="001143D7" w:rsidP="001143D7">
      <w:r>
        <w:t>('Sarah');</w:t>
      </w:r>
    </w:p>
    <w:p w14:paraId="2540232E" w14:textId="77777777" w:rsidR="001143D7" w:rsidRDefault="001143D7" w:rsidP="001143D7"/>
    <w:p w14:paraId="28925183" w14:textId="77777777" w:rsidR="001143D7" w:rsidRDefault="001143D7" w:rsidP="001143D7">
      <w:r>
        <w:t>DELETE FROM names WHERE id =7;</w:t>
      </w:r>
    </w:p>
    <w:p w14:paraId="104DD21A" w14:textId="77777777" w:rsidR="001143D7" w:rsidRDefault="001143D7" w:rsidP="001143D7"/>
    <w:p w14:paraId="6918BECA" w14:textId="1481FC2D" w:rsidR="00A9204E" w:rsidRDefault="001143D7" w:rsidP="001143D7">
      <w:r>
        <w:t>DELETE FROM names WHERE id BETWEEN 6 and 11;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3755909">
    <w:abstractNumId w:val="19"/>
  </w:num>
  <w:num w:numId="2" w16cid:durableId="404566810">
    <w:abstractNumId w:val="12"/>
  </w:num>
  <w:num w:numId="3" w16cid:durableId="949317410">
    <w:abstractNumId w:val="10"/>
  </w:num>
  <w:num w:numId="4" w16cid:durableId="685711807">
    <w:abstractNumId w:val="21"/>
  </w:num>
  <w:num w:numId="5" w16cid:durableId="1849321737">
    <w:abstractNumId w:val="13"/>
  </w:num>
  <w:num w:numId="6" w16cid:durableId="310720134">
    <w:abstractNumId w:val="16"/>
  </w:num>
  <w:num w:numId="7" w16cid:durableId="1847554371">
    <w:abstractNumId w:val="18"/>
  </w:num>
  <w:num w:numId="8" w16cid:durableId="50275647">
    <w:abstractNumId w:val="9"/>
  </w:num>
  <w:num w:numId="9" w16cid:durableId="1682782380">
    <w:abstractNumId w:val="7"/>
  </w:num>
  <w:num w:numId="10" w16cid:durableId="34163424">
    <w:abstractNumId w:val="6"/>
  </w:num>
  <w:num w:numId="11" w16cid:durableId="1204059566">
    <w:abstractNumId w:val="5"/>
  </w:num>
  <w:num w:numId="12" w16cid:durableId="1512645310">
    <w:abstractNumId w:val="4"/>
  </w:num>
  <w:num w:numId="13" w16cid:durableId="186137150">
    <w:abstractNumId w:val="8"/>
  </w:num>
  <w:num w:numId="14" w16cid:durableId="468672921">
    <w:abstractNumId w:val="3"/>
  </w:num>
  <w:num w:numId="15" w16cid:durableId="488249996">
    <w:abstractNumId w:val="2"/>
  </w:num>
  <w:num w:numId="16" w16cid:durableId="1425765070">
    <w:abstractNumId w:val="1"/>
  </w:num>
  <w:num w:numId="17" w16cid:durableId="383913880">
    <w:abstractNumId w:val="0"/>
  </w:num>
  <w:num w:numId="18" w16cid:durableId="593515842">
    <w:abstractNumId w:val="14"/>
  </w:num>
  <w:num w:numId="19" w16cid:durableId="1312373030">
    <w:abstractNumId w:val="15"/>
  </w:num>
  <w:num w:numId="20" w16cid:durableId="326977032">
    <w:abstractNumId w:val="20"/>
  </w:num>
  <w:num w:numId="21" w16cid:durableId="486440830">
    <w:abstractNumId w:val="17"/>
  </w:num>
  <w:num w:numId="22" w16cid:durableId="1232427441">
    <w:abstractNumId w:val="11"/>
  </w:num>
  <w:num w:numId="23" w16cid:durableId="17352287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D7"/>
    <w:rsid w:val="001143D7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439B"/>
  <w15:chartTrackingRefBased/>
  <w15:docId w15:val="{962DB072-B4EE-47B0-AF76-2648948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2022-10-12T04:47:00Z</dcterms:created>
  <dcterms:modified xsi:type="dcterms:W3CDTF">2022-10-12T04:47:00Z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