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EC073" w14:textId="608E10E4" w:rsidR="00A9204E" w:rsidRDefault="00F167E3">
      <w:r>
        <w:t>Join examples</w:t>
      </w:r>
    </w:p>
    <w:p w14:paraId="452AE0A8" w14:textId="18F9611A" w:rsidR="00491DAE" w:rsidRDefault="00491DAE"/>
    <w:p w14:paraId="320EF4A5" w14:textId="02CC1B63" w:rsidR="00491DAE" w:rsidRDefault="00491DAE"/>
    <w:p w14:paraId="6B435657" w14:textId="11543C59" w:rsidR="00491DAE" w:rsidRDefault="00491DAE"/>
    <w:p w14:paraId="119E0393" w14:textId="77777777" w:rsidR="00491DAE" w:rsidRDefault="00491DAE"/>
    <w:p w14:paraId="579B82D3" w14:textId="77777777" w:rsidR="00491DAE" w:rsidRDefault="00491DAE"/>
    <w:p w14:paraId="679BECBC" w14:textId="5A7BCC7D" w:rsidR="00491DAE" w:rsidRDefault="00491DAE">
      <w:r w:rsidRPr="00491DAE">
        <w:drawing>
          <wp:inline distT="0" distB="0" distL="0" distR="0" wp14:anchorId="0968E671" wp14:editId="1D4E28B1">
            <wp:extent cx="5943600" cy="2183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DAE">
        <w:drawing>
          <wp:inline distT="0" distB="0" distL="0" distR="0" wp14:anchorId="57302086" wp14:editId="06AACC63">
            <wp:extent cx="5943600" cy="2552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CE78" w14:textId="4EDDC37C" w:rsidR="00491DAE" w:rsidRDefault="00491DAE"/>
    <w:p w14:paraId="2CA1497C" w14:textId="2C720048" w:rsidR="00491DAE" w:rsidRDefault="00491DAE">
      <w:r w:rsidRPr="00491DAE">
        <w:drawing>
          <wp:inline distT="0" distB="0" distL="0" distR="0" wp14:anchorId="5D881E63" wp14:editId="505E46CC">
            <wp:extent cx="5943600" cy="1978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9A55" w14:textId="030A6FFF" w:rsidR="007B2507" w:rsidRDefault="007B2507"/>
    <w:p w14:paraId="2F7A5B49" w14:textId="021062C3" w:rsidR="007B2507" w:rsidRDefault="007B2507">
      <w:r w:rsidRPr="007B2507">
        <w:lastRenderedPageBreak/>
        <w:drawing>
          <wp:inline distT="0" distB="0" distL="0" distR="0" wp14:anchorId="49A99048" wp14:editId="0910F1E7">
            <wp:extent cx="5784081" cy="29415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4486" w14:textId="6892C762" w:rsidR="007B2507" w:rsidRDefault="007B2507"/>
    <w:p w14:paraId="61F7DA6F" w14:textId="7C83BA60" w:rsidR="007B2507" w:rsidRDefault="007B2507"/>
    <w:p w14:paraId="6491DDD9" w14:textId="4AF8BA1A" w:rsidR="007B2507" w:rsidRDefault="007B2507"/>
    <w:p w14:paraId="43086358" w14:textId="119D77D8" w:rsidR="007B2507" w:rsidRDefault="007B2507">
      <w:r w:rsidRPr="007B2507">
        <w:drawing>
          <wp:inline distT="0" distB="0" distL="0" distR="0" wp14:anchorId="610B47FF" wp14:editId="08D5FA20">
            <wp:extent cx="5029636" cy="2476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F3D6" w14:textId="2ADA5AE5" w:rsidR="007B2507" w:rsidRDefault="007B2507"/>
    <w:p w14:paraId="15DDCA4D" w14:textId="78A6ADE8" w:rsidR="007B2507" w:rsidRDefault="007B2507"/>
    <w:p w14:paraId="2D6A977E" w14:textId="6D427A23" w:rsidR="007B2507" w:rsidRDefault="007B2507"/>
    <w:p w14:paraId="2A5487DA" w14:textId="777B0708" w:rsidR="007B2507" w:rsidRDefault="007B2507">
      <w:r w:rsidRPr="007B2507">
        <w:drawing>
          <wp:inline distT="0" distB="0" distL="0" distR="0" wp14:anchorId="45C9B7F7" wp14:editId="1ACD1B81">
            <wp:extent cx="5943600" cy="1777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875C" w14:textId="784090F3" w:rsidR="007B2507" w:rsidRDefault="007B2507">
      <w:r w:rsidRPr="007B2507">
        <w:lastRenderedPageBreak/>
        <w:drawing>
          <wp:inline distT="0" distB="0" distL="0" distR="0" wp14:anchorId="6005C39F" wp14:editId="13DBFD57">
            <wp:extent cx="5943600" cy="2238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0050" w14:textId="27B8C1A0" w:rsidR="007B2507" w:rsidRDefault="007B2507"/>
    <w:p w14:paraId="75E8D251" w14:textId="7FD95A4B" w:rsidR="007B2507" w:rsidRDefault="007B2507"/>
    <w:p w14:paraId="5069EC9A" w14:textId="0AA6A571" w:rsidR="007B2507" w:rsidRDefault="007B2507"/>
    <w:p w14:paraId="36259D31" w14:textId="5C0C4308" w:rsidR="007B2507" w:rsidRDefault="007B2507"/>
    <w:p w14:paraId="5D7468C4" w14:textId="55E3FF65" w:rsidR="007B2507" w:rsidRDefault="007B2507"/>
    <w:p w14:paraId="26C99784" w14:textId="7CD55A49" w:rsidR="007B2507" w:rsidRDefault="004415E2">
      <w:r w:rsidRPr="004415E2">
        <w:drawing>
          <wp:inline distT="0" distB="0" distL="0" distR="0" wp14:anchorId="1FF5A14D" wp14:editId="1A069ABA">
            <wp:extent cx="5943600" cy="2284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F45B" w14:textId="18F21390" w:rsidR="007B2507" w:rsidRDefault="007B2507"/>
    <w:p w14:paraId="19E54040" w14:textId="0ADE8EED" w:rsidR="007B2507" w:rsidRDefault="007B2507"/>
    <w:p w14:paraId="171DCC01" w14:textId="7F1C2B6E" w:rsidR="007B2507" w:rsidRDefault="004415E2">
      <w:r w:rsidRPr="004415E2">
        <w:drawing>
          <wp:inline distT="0" distB="0" distL="0" distR="0" wp14:anchorId="76BB116B" wp14:editId="5528C993">
            <wp:extent cx="5943600" cy="1657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CC97" w14:textId="21438337" w:rsidR="007B2507" w:rsidRDefault="007B2507"/>
    <w:p w14:paraId="360D9DF6" w14:textId="4371BD0F" w:rsidR="007B2507" w:rsidRDefault="007B2507"/>
    <w:p w14:paraId="7D6EC85B" w14:textId="4CC5DFA0" w:rsidR="007B2507" w:rsidRDefault="004415E2">
      <w:r w:rsidRPr="004415E2">
        <w:lastRenderedPageBreak/>
        <w:drawing>
          <wp:inline distT="0" distB="0" distL="0" distR="0" wp14:anchorId="5E20DAC9" wp14:editId="040C172C">
            <wp:extent cx="5943600" cy="1713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3C31" w14:textId="25271F2A" w:rsidR="007B2507" w:rsidRDefault="004415E2" w:rsidP="004415E2">
      <w:r w:rsidRPr="004415E2">
        <w:drawing>
          <wp:inline distT="0" distB="0" distL="0" distR="0" wp14:anchorId="68E35031" wp14:editId="6617BB23">
            <wp:extent cx="5943600" cy="1308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543651">
    <w:abstractNumId w:val="19"/>
  </w:num>
  <w:num w:numId="2" w16cid:durableId="1734157092">
    <w:abstractNumId w:val="12"/>
  </w:num>
  <w:num w:numId="3" w16cid:durableId="1064909441">
    <w:abstractNumId w:val="10"/>
  </w:num>
  <w:num w:numId="4" w16cid:durableId="761292193">
    <w:abstractNumId w:val="21"/>
  </w:num>
  <w:num w:numId="5" w16cid:durableId="1969969269">
    <w:abstractNumId w:val="13"/>
  </w:num>
  <w:num w:numId="6" w16cid:durableId="591013615">
    <w:abstractNumId w:val="16"/>
  </w:num>
  <w:num w:numId="7" w16cid:durableId="1632907071">
    <w:abstractNumId w:val="18"/>
  </w:num>
  <w:num w:numId="8" w16cid:durableId="108820236">
    <w:abstractNumId w:val="9"/>
  </w:num>
  <w:num w:numId="9" w16cid:durableId="1479833972">
    <w:abstractNumId w:val="7"/>
  </w:num>
  <w:num w:numId="10" w16cid:durableId="201552883">
    <w:abstractNumId w:val="6"/>
  </w:num>
  <w:num w:numId="11" w16cid:durableId="487096179">
    <w:abstractNumId w:val="5"/>
  </w:num>
  <w:num w:numId="12" w16cid:durableId="2144808795">
    <w:abstractNumId w:val="4"/>
  </w:num>
  <w:num w:numId="13" w16cid:durableId="1586299307">
    <w:abstractNumId w:val="8"/>
  </w:num>
  <w:num w:numId="14" w16cid:durableId="1462116260">
    <w:abstractNumId w:val="3"/>
  </w:num>
  <w:num w:numId="15" w16cid:durableId="1441071516">
    <w:abstractNumId w:val="2"/>
  </w:num>
  <w:num w:numId="16" w16cid:durableId="1155681289">
    <w:abstractNumId w:val="1"/>
  </w:num>
  <w:num w:numId="17" w16cid:durableId="1010565960">
    <w:abstractNumId w:val="0"/>
  </w:num>
  <w:num w:numId="18" w16cid:durableId="2044204635">
    <w:abstractNumId w:val="14"/>
  </w:num>
  <w:num w:numId="19" w16cid:durableId="712775025">
    <w:abstractNumId w:val="15"/>
  </w:num>
  <w:num w:numId="20" w16cid:durableId="1644844328">
    <w:abstractNumId w:val="20"/>
  </w:num>
  <w:num w:numId="21" w16cid:durableId="1699693907">
    <w:abstractNumId w:val="17"/>
  </w:num>
  <w:num w:numId="22" w16cid:durableId="78674995">
    <w:abstractNumId w:val="11"/>
  </w:num>
  <w:num w:numId="23" w16cid:durableId="15431294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E3"/>
    <w:rsid w:val="004415E2"/>
    <w:rsid w:val="00491DAE"/>
    <w:rsid w:val="00645252"/>
    <w:rsid w:val="006D3D74"/>
    <w:rsid w:val="007B2507"/>
    <w:rsid w:val="0083569A"/>
    <w:rsid w:val="00A9204E"/>
    <w:rsid w:val="00DF3CCC"/>
    <w:rsid w:val="00F1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7335"/>
  <w15:chartTrackingRefBased/>
  <w15:docId w15:val="{53BB6DC5-ED51-448D-B213-0EB0F0C4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bri\AppData\Local\Microsoft\Office\16.0\DTS\en-US%7b7EF99B18-1E9C-4DF5-A134-14518CDCFBF8%7d\%7bEF42D78D-6E61-4D44-9672-72FB2B6304C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{EF42D78D-6E61-4D44-9672-72FB2B6304CE}tf02786999_win32</Template>
  <TotalTime>8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4</cp:revision>
  <dcterms:created xsi:type="dcterms:W3CDTF">2022-10-13T05:44:00Z</dcterms:created>
  <dcterms:modified xsi:type="dcterms:W3CDTF">2022-10-13T06:25:00Z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