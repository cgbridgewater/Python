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649E" w14:textId="6E8E6745" w:rsidR="00A9204E" w:rsidRDefault="00BA5646">
      <w:r>
        <w:t>Assignment connection errors</w:t>
      </w:r>
    </w:p>
    <w:p w14:paraId="681CADA9" w14:textId="2F3F264E" w:rsidR="00BA5646" w:rsidRDefault="00BA5646"/>
    <w:p w14:paraId="24AD461F" w14:textId="40995B81" w:rsidR="00BA5646" w:rsidRDefault="00BA5646">
      <w:r w:rsidRPr="00BA5646">
        <w:drawing>
          <wp:inline distT="0" distB="0" distL="0" distR="0" wp14:anchorId="7A46DF0D" wp14:editId="1625BB91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35AF" w14:textId="542460A7" w:rsidR="00BA5646" w:rsidRDefault="00BA5646">
      <w:r>
        <w:t>Friends should not be plural</w:t>
      </w:r>
    </w:p>
    <w:p w14:paraId="129CB75E" w14:textId="21335CAE" w:rsidR="00BA5646" w:rsidRDefault="00BA5646"/>
    <w:p w14:paraId="4A773648" w14:textId="7292278D" w:rsidR="00BA5646" w:rsidRDefault="00BA5646">
      <w:r w:rsidRPr="00BA5646">
        <w:drawing>
          <wp:inline distT="0" distB="0" distL="0" distR="0" wp14:anchorId="4EC4D551" wp14:editId="0BC3D369">
            <wp:extent cx="5943600" cy="2395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4634" w14:textId="7B062E00" w:rsidR="00BA5646" w:rsidRDefault="00BA5646"/>
    <w:p w14:paraId="371FB29B" w14:textId="65250C1A" w:rsidR="00BA5646" w:rsidRDefault="00BA5646">
      <w:r>
        <w:t>Import on server page missing</w:t>
      </w:r>
    </w:p>
    <w:p w14:paraId="594E32F6" w14:textId="2805E854" w:rsidR="0062130F" w:rsidRDefault="0062130F"/>
    <w:p w14:paraId="05AE93A5" w14:textId="0A3509C8" w:rsidR="0062130F" w:rsidRDefault="0062130F">
      <w:r w:rsidRPr="0062130F">
        <w:drawing>
          <wp:inline distT="0" distB="0" distL="0" distR="0" wp14:anchorId="2FC502BE" wp14:editId="58078D2B">
            <wp:extent cx="5943600" cy="37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CCE7" w14:textId="2FD675E0" w:rsidR="0062130F" w:rsidRDefault="0062130F">
      <w:r>
        <w:t>Password for connection is incorrect</w:t>
      </w:r>
    </w:p>
    <w:p w14:paraId="00C1F8F9" w14:textId="2C7921B4" w:rsidR="0062130F" w:rsidRDefault="0062130F"/>
    <w:p w14:paraId="3E0EC78A" w14:textId="080B9250" w:rsidR="0062130F" w:rsidRDefault="0062130F">
      <w:r w:rsidRPr="0062130F">
        <w:drawing>
          <wp:inline distT="0" distB="0" distL="0" distR="0" wp14:anchorId="02A5A60C" wp14:editId="128EB6E8">
            <wp:extent cx="5943600" cy="34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B19" w14:textId="7FA8852A" w:rsidR="0062130F" w:rsidRDefault="0062130F">
      <w:r>
        <w:t>User name for connection is incorrect</w:t>
      </w:r>
    </w:p>
    <w:p w14:paraId="2129332F" w14:textId="449D6518" w:rsidR="0062130F" w:rsidRDefault="0062130F"/>
    <w:p w14:paraId="653C2D72" w14:textId="413A6D5D" w:rsidR="0062130F" w:rsidRDefault="0062130F">
      <w:r>
        <w:t>Completely blank page – no index file to display</w:t>
      </w:r>
    </w:p>
    <w:sectPr w:rsidR="0062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466946">
    <w:abstractNumId w:val="19"/>
  </w:num>
  <w:num w:numId="2" w16cid:durableId="675692619">
    <w:abstractNumId w:val="12"/>
  </w:num>
  <w:num w:numId="3" w16cid:durableId="2031254718">
    <w:abstractNumId w:val="10"/>
  </w:num>
  <w:num w:numId="4" w16cid:durableId="1177040407">
    <w:abstractNumId w:val="21"/>
  </w:num>
  <w:num w:numId="5" w16cid:durableId="1323509070">
    <w:abstractNumId w:val="13"/>
  </w:num>
  <w:num w:numId="6" w16cid:durableId="770900745">
    <w:abstractNumId w:val="16"/>
  </w:num>
  <w:num w:numId="7" w16cid:durableId="1601597701">
    <w:abstractNumId w:val="18"/>
  </w:num>
  <w:num w:numId="8" w16cid:durableId="143549087">
    <w:abstractNumId w:val="9"/>
  </w:num>
  <w:num w:numId="9" w16cid:durableId="1801607748">
    <w:abstractNumId w:val="7"/>
  </w:num>
  <w:num w:numId="10" w16cid:durableId="1960988418">
    <w:abstractNumId w:val="6"/>
  </w:num>
  <w:num w:numId="11" w16cid:durableId="578249409">
    <w:abstractNumId w:val="5"/>
  </w:num>
  <w:num w:numId="12" w16cid:durableId="1948586339">
    <w:abstractNumId w:val="4"/>
  </w:num>
  <w:num w:numId="13" w16cid:durableId="1453283509">
    <w:abstractNumId w:val="8"/>
  </w:num>
  <w:num w:numId="14" w16cid:durableId="1402560988">
    <w:abstractNumId w:val="3"/>
  </w:num>
  <w:num w:numId="15" w16cid:durableId="1069419971">
    <w:abstractNumId w:val="2"/>
  </w:num>
  <w:num w:numId="16" w16cid:durableId="1710565166">
    <w:abstractNumId w:val="1"/>
  </w:num>
  <w:num w:numId="17" w16cid:durableId="162012918">
    <w:abstractNumId w:val="0"/>
  </w:num>
  <w:num w:numId="18" w16cid:durableId="989750152">
    <w:abstractNumId w:val="14"/>
  </w:num>
  <w:num w:numId="19" w16cid:durableId="1221135659">
    <w:abstractNumId w:val="15"/>
  </w:num>
  <w:num w:numId="20" w16cid:durableId="144205099">
    <w:abstractNumId w:val="20"/>
  </w:num>
  <w:num w:numId="21" w16cid:durableId="876771486">
    <w:abstractNumId w:val="17"/>
  </w:num>
  <w:num w:numId="22" w16cid:durableId="1336570752">
    <w:abstractNumId w:val="11"/>
  </w:num>
  <w:num w:numId="23" w16cid:durableId="9845523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46"/>
    <w:rsid w:val="0062130F"/>
    <w:rsid w:val="00645252"/>
    <w:rsid w:val="006D3D74"/>
    <w:rsid w:val="0083569A"/>
    <w:rsid w:val="009A03C7"/>
    <w:rsid w:val="00A9204E"/>
    <w:rsid w:val="00B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D095"/>
  <w15:chartTrackingRefBased/>
  <w15:docId w15:val="{CB3D3775-D130-4E8F-862F-4C3B117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2</cp:revision>
  <dcterms:created xsi:type="dcterms:W3CDTF">2022-10-19T22:55:00Z</dcterms:created>
  <dcterms:modified xsi:type="dcterms:W3CDTF">2022-10-19T22:55:00Z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