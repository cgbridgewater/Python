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1C44" w14:textId="2A4C2F95" w:rsidR="00A9204E" w:rsidRDefault="004446C5">
      <w:r>
        <w:t>Flask Templates!!</w:t>
      </w:r>
    </w:p>
    <w:p w14:paraId="47CA3B46" w14:textId="7CB6844D" w:rsidR="004446C5" w:rsidRDefault="004446C5"/>
    <w:p w14:paraId="00FE6993" w14:textId="5F6D9926" w:rsidR="004446C5" w:rsidRDefault="004446C5">
      <w:r>
        <w:t xml:space="preserve">Adding in </w:t>
      </w:r>
      <w:r w:rsidRPr="004446C5">
        <w:rPr>
          <w:b/>
          <w:bCs/>
        </w:rPr>
        <w:t>‘</w:t>
      </w:r>
      <w:proofErr w:type="spellStart"/>
      <w:r w:rsidRPr="004446C5">
        <w:rPr>
          <w:b/>
          <w:bCs/>
        </w:rPr>
        <w:t>render_template</w:t>
      </w:r>
      <w:proofErr w:type="spellEnd"/>
      <w:r>
        <w:rPr>
          <w:b/>
          <w:bCs/>
        </w:rPr>
        <w:t xml:space="preserve">’ </w:t>
      </w:r>
      <w:r>
        <w:t>- to the import list</w:t>
      </w:r>
    </w:p>
    <w:p w14:paraId="2D01FF09" w14:textId="5582EA5B" w:rsidR="004446C5" w:rsidRDefault="004446C5">
      <w:r>
        <w:t xml:space="preserve">And </w:t>
      </w:r>
    </w:p>
    <w:p w14:paraId="481E7772" w14:textId="51D7F27B" w:rsidR="004446C5" w:rsidRDefault="004446C5">
      <w:r>
        <w:t xml:space="preserve">Adding   </w:t>
      </w:r>
      <w:proofErr w:type="spellStart"/>
      <w:r w:rsidRPr="004446C5">
        <w:rPr>
          <w:b/>
          <w:bCs/>
        </w:rPr>
        <w:t>render_</w:t>
      </w:r>
      <w:proofErr w:type="gramStart"/>
      <w:r w:rsidRPr="004446C5">
        <w:rPr>
          <w:b/>
          <w:bCs/>
        </w:rPr>
        <w:t>template</w:t>
      </w:r>
      <w:proofErr w:type="spellEnd"/>
      <w:r w:rsidRPr="004446C5">
        <w:rPr>
          <w:b/>
          <w:bCs/>
        </w:rPr>
        <w:t>(</w:t>
      </w:r>
      <w:proofErr w:type="gramEnd"/>
      <w:r w:rsidRPr="004446C5">
        <w:rPr>
          <w:b/>
          <w:bCs/>
        </w:rPr>
        <w:t>‘html name’)</w:t>
      </w:r>
      <w:r>
        <w:t xml:space="preserve"> to the return tag from the route on </w:t>
      </w:r>
      <w:r w:rsidRPr="004446C5">
        <w:rPr>
          <w:b/>
          <w:bCs/>
        </w:rPr>
        <w:t>server.py</w:t>
      </w:r>
    </w:p>
    <w:p w14:paraId="19B937E8" w14:textId="1A65759C" w:rsidR="004446C5" w:rsidRDefault="004446C5">
      <w:r w:rsidRPr="004446C5">
        <w:drawing>
          <wp:inline distT="0" distB="0" distL="0" distR="0" wp14:anchorId="456BECBC" wp14:editId="09EDA3ED">
            <wp:extent cx="5943600" cy="3646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9F43" w14:textId="1FF34688" w:rsidR="004446C5" w:rsidRDefault="004446C5"/>
    <w:p w14:paraId="52E5911E" w14:textId="4BFD1133" w:rsidR="004446C5" w:rsidRDefault="004446C5"/>
    <w:p w14:paraId="4689C18C" w14:textId="2DD2E08B" w:rsidR="004446C5" w:rsidRDefault="004446C5"/>
    <w:p w14:paraId="0DFCEF51" w14:textId="3B75C075" w:rsidR="004446C5" w:rsidRDefault="004446C5"/>
    <w:p w14:paraId="2F650DAA" w14:textId="52C9FF55" w:rsidR="004446C5" w:rsidRDefault="004446C5"/>
    <w:p w14:paraId="2A555225" w14:textId="263D2F5B" w:rsidR="004446C5" w:rsidRDefault="004446C5"/>
    <w:p w14:paraId="144E8EB4" w14:textId="24C53E4C" w:rsidR="004446C5" w:rsidRDefault="004446C5"/>
    <w:p w14:paraId="3DF3B836" w14:textId="49EEB7D9" w:rsidR="004446C5" w:rsidRDefault="004446C5"/>
    <w:p w14:paraId="660FDD91" w14:textId="09B3E66F" w:rsidR="004446C5" w:rsidRDefault="004446C5"/>
    <w:p w14:paraId="559BF33C" w14:textId="5ACF2681" w:rsidR="004446C5" w:rsidRDefault="004446C5"/>
    <w:p w14:paraId="5804F74E" w14:textId="51906060" w:rsidR="004446C5" w:rsidRDefault="004446C5"/>
    <w:p w14:paraId="2ACE1213" w14:textId="3E983C84" w:rsidR="004446C5" w:rsidRDefault="004446C5"/>
    <w:p w14:paraId="71567715" w14:textId="1D234662" w:rsidR="004446C5" w:rsidRDefault="004446C5"/>
    <w:p w14:paraId="6D4FEADA" w14:textId="2DF19173" w:rsidR="004446C5" w:rsidRDefault="004446C5"/>
    <w:p w14:paraId="2765C41E" w14:textId="0621767D" w:rsidR="004446C5" w:rsidRDefault="004446C5"/>
    <w:p w14:paraId="4CCB46BE" w14:textId="2D65BCBE" w:rsidR="004446C5" w:rsidRDefault="004446C5"/>
    <w:p w14:paraId="33069712" w14:textId="1EDE6369" w:rsidR="004446C5" w:rsidRDefault="004446C5"/>
    <w:p w14:paraId="54986CC3" w14:textId="769168D3" w:rsidR="004446C5" w:rsidRDefault="004446C5"/>
    <w:p w14:paraId="436F6DC0" w14:textId="24D22569" w:rsidR="004446C5" w:rsidRDefault="004446C5"/>
    <w:p w14:paraId="2CF1EBA3" w14:textId="57E9926C" w:rsidR="004446C5" w:rsidRDefault="004446C5"/>
    <w:p w14:paraId="29787E7B" w14:textId="77777777" w:rsidR="004446C5" w:rsidRDefault="004446C5"/>
    <w:p w14:paraId="6BE78CF2" w14:textId="38081774" w:rsidR="004446C5" w:rsidRDefault="004446C5">
      <w:r>
        <w:lastRenderedPageBreak/>
        <w:t>Passing data</w:t>
      </w:r>
    </w:p>
    <w:p w14:paraId="0F71D35B" w14:textId="14764CC8" w:rsidR="004446C5" w:rsidRDefault="004446C5">
      <w:r w:rsidRPr="004446C5">
        <w:drawing>
          <wp:inline distT="0" distB="0" distL="0" distR="0" wp14:anchorId="4EA9DD09" wp14:editId="124BD2E7">
            <wp:extent cx="4275886" cy="25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1624" cy="25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5FE3" w14:textId="38607658" w:rsidR="004446C5" w:rsidRDefault="004446C5"/>
    <w:p w14:paraId="54AEF5CC" w14:textId="77777777" w:rsidR="004446C5" w:rsidRDefault="004446C5">
      <w:r>
        <w:t xml:space="preserve">Pay attention to the indexing keys   </w:t>
      </w:r>
    </w:p>
    <w:p w14:paraId="6C9E2BB6" w14:textId="77777777" w:rsidR="004446C5" w:rsidRDefault="004446C5">
      <w:r>
        <w:t xml:space="preserve">Use </w:t>
      </w:r>
      <w:proofErr w:type="gramStart"/>
      <w:r w:rsidRPr="004446C5">
        <w:rPr>
          <w:b/>
          <w:bCs/>
        </w:rPr>
        <w:t xml:space="preserve">{{  </w:t>
      </w:r>
      <w:proofErr w:type="gramEnd"/>
      <w:r w:rsidRPr="004446C5">
        <w:rPr>
          <w:b/>
          <w:bCs/>
        </w:rPr>
        <w:t>}}</w:t>
      </w:r>
      <w:r>
        <w:rPr>
          <w:b/>
          <w:bCs/>
        </w:rPr>
        <w:t xml:space="preserve"> </w:t>
      </w:r>
      <w:r>
        <w:t>to add a variable</w:t>
      </w:r>
      <w:r w:rsidRPr="004446C5">
        <w:rPr>
          <w:b/>
          <w:bCs/>
        </w:rPr>
        <w:t xml:space="preserve"> </w:t>
      </w:r>
      <w:r>
        <w:t xml:space="preserve"> </w:t>
      </w:r>
    </w:p>
    <w:p w14:paraId="67A8CDA8" w14:textId="593974F7" w:rsidR="004446C5" w:rsidRPr="004446C5" w:rsidRDefault="004446C5">
      <w:r>
        <w:t xml:space="preserve">Use </w:t>
      </w:r>
      <w:r w:rsidRPr="004446C5">
        <w:rPr>
          <w:b/>
          <w:bCs/>
        </w:rPr>
        <w:t>{</w:t>
      </w:r>
      <w:proofErr w:type="gramStart"/>
      <w:r w:rsidRPr="004446C5">
        <w:rPr>
          <w:b/>
          <w:bCs/>
        </w:rPr>
        <w:t>%  %</w:t>
      </w:r>
      <w:proofErr w:type="gramEnd"/>
      <w:r w:rsidRPr="004446C5">
        <w:rPr>
          <w:b/>
          <w:bCs/>
        </w:rPr>
        <w:t>}</w:t>
      </w:r>
      <w:r>
        <w:t xml:space="preserve"> to add an expression such as a </w:t>
      </w:r>
      <w:r>
        <w:rPr>
          <w:b/>
          <w:bCs/>
        </w:rPr>
        <w:t>‘for loop’</w:t>
      </w:r>
    </w:p>
    <w:p w14:paraId="6F1BD03C" w14:textId="6ED4AF22" w:rsidR="004446C5" w:rsidRDefault="004446C5">
      <w:r w:rsidRPr="004446C5">
        <w:rPr>
          <w:b/>
          <w:bCs/>
        </w:rPr>
        <w:t xml:space="preserve">‘For </w:t>
      </w:r>
      <w:proofErr w:type="gramStart"/>
      <w:r w:rsidRPr="004446C5">
        <w:rPr>
          <w:b/>
          <w:bCs/>
        </w:rPr>
        <w:t>loops’</w:t>
      </w:r>
      <w:proofErr w:type="gramEnd"/>
      <w:r>
        <w:t xml:space="preserve"> must use </w:t>
      </w:r>
      <w:r w:rsidRPr="004446C5">
        <w:rPr>
          <w:b/>
          <w:bCs/>
        </w:rPr>
        <w:t xml:space="preserve">{% </w:t>
      </w:r>
      <w:proofErr w:type="spellStart"/>
      <w:r w:rsidRPr="004446C5">
        <w:rPr>
          <w:b/>
          <w:bCs/>
        </w:rPr>
        <w:t>endfor</w:t>
      </w:r>
      <w:proofErr w:type="spellEnd"/>
      <w:r w:rsidRPr="004446C5">
        <w:rPr>
          <w:b/>
          <w:bCs/>
        </w:rPr>
        <w:t xml:space="preserve"> %}</w:t>
      </w:r>
    </w:p>
    <w:p w14:paraId="1D4E24B4" w14:textId="1C62D03A" w:rsidR="004446C5" w:rsidRDefault="004446C5">
      <w:r w:rsidRPr="004446C5">
        <w:drawing>
          <wp:inline distT="0" distB="0" distL="0" distR="0" wp14:anchorId="15DB08EE" wp14:editId="282F446B">
            <wp:extent cx="4185802" cy="3138904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5500" cy="315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74F4" w14:textId="5262DD37" w:rsidR="004446C5" w:rsidRDefault="004446C5">
      <w:r>
        <w:t>Jinja template documents</w:t>
      </w:r>
    </w:p>
    <w:p w14:paraId="702B4452" w14:textId="7081CC9C" w:rsidR="004446C5" w:rsidRPr="004446C5" w:rsidRDefault="004446C5">
      <w:pPr>
        <w:rPr>
          <w:color w:val="0070C0"/>
        </w:rPr>
      </w:pPr>
      <w:r w:rsidRPr="004446C5">
        <w:rPr>
          <w:color w:val="0070C0"/>
        </w:rPr>
        <w:t>https://jinja.palletsprojects.com/en/3.1.x/</w:t>
      </w:r>
    </w:p>
    <w:p w14:paraId="1DFD4C94" w14:textId="77777777" w:rsidR="004446C5" w:rsidRPr="004446C5" w:rsidRDefault="004446C5" w:rsidP="004446C5">
      <w:pPr>
        <w:numPr>
          <w:ilvl w:val="0"/>
          <w:numId w:val="24"/>
        </w:numPr>
        <w:shd w:val="clear" w:color="auto" w:fill="FFFFFF"/>
        <w:ind w:left="1170"/>
        <w:rPr>
          <w:rFonts w:ascii="Garamond" w:eastAsia="Times New Roman" w:hAnsi="Garamond" w:cs="Times New Roman"/>
          <w:color w:val="3E4349"/>
          <w:sz w:val="26"/>
          <w:szCs w:val="26"/>
        </w:rPr>
      </w:pPr>
      <w:r w:rsidRPr="004446C5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FF0"/>
        </w:rPr>
        <w:t>{% ... %}</w:t>
      </w:r>
      <w:r w:rsidRPr="004446C5">
        <w:rPr>
          <w:rFonts w:ascii="Garamond" w:eastAsia="Times New Roman" w:hAnsi="Garamond" w:cs="Times New Roman"/>
          <w:color w:val="3E4349"/>
          <w:sz w:val="26"/>
          <w:szCs w:val="26"/>
        </w:rPr>
        <w:t> for </w:t>
      </w:r>
      <w:hyperlink r:id="rId11" w:anchor="list-of-control-structures" w:history="1">
        <w:r w:rsidRPr="004446C5">
          <w:rPr>
            <w:rFonts w:ascii="Garamond" w:eastAsia="Times New Roman" w:hAnsi="Garamond" w:cs="Times New Roman"/>
            <w:color w:val="AA0000"/>
            <w:sz w:val="26"/>
            <w:szCs w:val="26"/>
            <w:bdr w:val="none" w:sz="0" w:space="0" w:color="auto" w:frame="1"/>
          </w:rPr>
          <w:t>Statements</w:t>
        </w:r>
      </w:hyperlink>
    </w:p>
    <w:p w14:paraId="196F9E70" w14:textId="77777777" w:rsidR="004446C5" w:rsidRPr="004446C5" w:rsidRDefault="004446C5" w:rsidP="004446C5">
      <w:pPr>
        <w:numPr>
          <w:ilvl w:val="0"/>
          <w:numId w:val="24"/>
        </w:numPr>
        <w:shd w:val="clear" w:color="auto" w:fill="FFFFFF"/>
        <w:ind w:left="1170"/>
        <w:rPr>
          <w:rFonts w:ascii="Garamond" w:eastAsia="Times New Roman" w:hAnsi="Garamond" w:cs="Times New Roman"/>
          <w:color w:val="3E4349"/>
          <w:sz w:val="26"/>
          <w:szCs w:val="26"/>
        </w:rPr>
      </w:pPr>
      <w:proofErr w:type="gramStart"/>
      <w:r w:rsidRPr="004446C5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FF0"/>
        </w:rPr>
        <w:t>{{ ...</w:t>
      </w:r>
      <w:proofErr w:type="gramEnd"/>
      <w:r w:rsidRPr="004446C5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FF0"/>
        </w:rPr>
        <w:t> }}</w:t>
      </w:r>
      <w:r w:rsidRPr="004446C5">
        <w:rPr>
          <w:rFonts w:ascii="Garamond" w:eastAsia="Times New Roman" w:hAnsi="Garamond" w:cs="Times New Roman"/>
          <w:color w:val="3E4349"/>
          <w:sz w:val="26"/>
          <w:szCs w:val="26"/>
        </w:rPr>
        <w:t> for </w:t>
      </w:r>
      <w:hyperlink r:id="rId12" w:anchor="expressions" w:history="1">
        <w:r w:rsidRPr="004446C5">
          <w:rPr>
            <w:rFonts w:ascii="Garamond" w:eastAsia="Times New Roman" w:hAnsi="Garamond" w:cs="Times New Roman"/>
            <w:color w:val="AA0000"/>
            <w:sz w:val="26"/>
            <w:szCs w:val="26"/>
            <w:bdr w:val="none" w:sz="0" w:space="0" w:color="auto" w:frame="1"/>
          </w:rPr>
          <w:t>Expressions</w:t>
        </w:r>
      </w:hyperlink>
      <w:r w:rsidRPr="004446C5">
        <w:rPr>
          <w:rFonts w:ascii="Garamond" w:eastAsia="Times New Roman" w:hAnsi="Garamond" w:cs="Times New Roman"/>
          <w:color w:val="3E4349"/>
          <w:sz w:val="26"/>
          <w:szCs w:val="26"/>
        </w:rPr>
        <w:t> to print to the template output</w:t>
      </w:r>
    </w:p>
    <w:p w14:paraId="6A1DF767" w14:textId="77777777" w:rsidR="004446C5" w:rsidRPr="004446C5" w:rsidRDefault="004446C5" w:rsidP="004446C5">
      <w:pPr>
        <w:numPr>
          <w:ilvl w:val="0"/>
          <w:numId w:val="24"/>
        </w:numPr>
        <w:shd w:val="clear" w:color="auto" w:fill="FFFFFF"/>
        <w:ind w:left="1170"/>
        <w:rPr>
          <w:rFonts w:ascii="Garamond" w:eastAsia="Times New Roman" w:hAnsi="Garamond" w:cs="Times New Roman"/>
          <w:color w:val="3E4349"/>
          <w:sz w:val="26"/>
          <w:szCs w:val="26"/>
        </w:rPr>
      </w:pPr>
      <w:r w:rsidRPr="004446C5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FF0"/>
        </w:rPr>
        <w:t>{# ... #}</w:t>
      </w:r>
      <w:r w:rsidRPr="004446C5">
        <w:rPr>
          <w:rFonts w:ascii="Garamond" w:eastAsia="Times New Roman" w:hAnsi="Garamond" w:cs="Times New Roman"/>
          <w:color w:val="3E4349"/>
          <w:sz w:val="26"/>
          <w:szCs w:val="26"/>
        </w:rPr>
        <w:t> for </w:t>
      </w:r>
      <w:hyperlink r:id="rId13" w:anchor="comments" w:history="1">
        <w:r w:rsidRPr="004446C5">
          <w:rPr>
            <w:rFonts w:ascii="Garamond" w:eastAsia="Times New Roman" w:hAnsi="Garamond" w:cs="Times New Roman"/>
            <w:color w:val="AA0000"/>
            <w:sz w:val="26"/>
            <w:szCs w:val="26"/>
            <w:bdr w:val="none" w:sz="0" w:space="0" w:color="auto" w:frame="1"/>
          </w:rPr>
          <w:t>Comments</w:t>
        </w:r>
      </w:hyperlink>
      <w:r w:rsidRPr="004446C5">
        <w:rPr>
          <w:rFonts w:ascii="Garamond" w:eastAsia="Times New Roman" w:hAnsi="Garamond" w:cs="Times New Roman"/>
          <w:color w:val="3E4349"/>
          <w:sz w:val="26"/>
          <w:szCs w:val="26"/>
        </w:rPr>
        <w:t> not included in the template output</w:t>
      </w:r>
    </w:p>
    <w:p w14:paraId="7425626D" w14:textId="2DA2E3FF" w:rsidR="004446C5" w:rsidRDefault="004446C5"/>
    <w:sectPr w:rsidR="0044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D5515F"/>
    <w:multiLevelType w:val="multilevel"/>
    <w:tmpl w:val="E294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37343400">
    <w:abstractNumId w:val="20"/>
  </w:num>
  <w:num w:numId="2" w16cid:durableId="986393444">
    <w:abstractNumId w:val="13"/>
  </w:num>
  <w:num w:numId="3" w16cid:durableId="1586928">
    <w:abstractNumId w:val="10"/>
  </w:num>
  <w:num w:numId="4" w16cid:durableId="923957858">
    <w:abstractNumId w:val="22"/>
  </w:num>
  <w:num w:numId="5" w16cid:durableId="1446342987">
    <w:abstractNumId w:val="14"/>
  </w:num>
  <w:num w:numId="6" w16cid:durableId="617104877">
    <w:abstractNumId w:val="17"/>
  </w:num>
  <w:num w:numId="7" w16cid:durableId="287591201">
    <w:abstractNumId w:val="19"/>
  </w:num>
  <w:num w:numId="8" w16cid:durableId="1052926103">
    <w:abstractNumId w:val="9"/>
  </w:num>
  <w:num w:numId="9" w16cid:durableId="1736587712">
    <w:abstractNumId w:val="7"/>
  </w:num>
  <w:num w:numId="10" w16cid:durableId="1833257941">
    <w:abstractNumId w:val="6"/>
  </w:num>
  <w:num w:numId="11" w16cid:durableId="1754623668">
    <w:abstractNumId w:val="5"/>
  </w:num>
  <w:num w:numId="12" w16cid:durableId="317423089">
    <w:abstractNumId w:val="4"/>
  </w:num>
  <w:num w:numId="13" w16cid:durableId="1922526860">
    <w:abstractNumId w:val="8"/>
  </w:num>
  <w:num w:numId="14" w16cid:durableId="510032222">
    <w:abstractNumId w:val="3"/>
  </w:num>
  <w:num w:numId="15" w16cid:durableId="1999527563">
    <w:abstractNumId w:val="2"/>
  </w:num>
  <w:num w:numId="16" w16cid:durableId="1613201001">
    <w:abstractNumId w:val="1"/>
  </w:num>
  <w:num w:numId="17" w16cid:durableId="144246126">
    <w:abstractNumId w:val="0"/>
  </w:num>
  <w:num w:numId="18" w16cid:durableId="1903908812">
    <w:abstractNumId w:val="15"/>
  </w:num>
  <w:num w:numId="19" w16cid:durableId="1808277218">
    <w:abstractNumId w:val="16"/>
  </w:num>
  <w:num w:numId="20" w16cid:durableId="1863663120">
    <w:abstractNumId w:val="21"/>
  </w:num>
  <w:num w:numId="21" w16cid:durableId="975834879">
    <w:abstractNumId w:val="18"/>
  </w:num>
  <w:num w:numId="22" w16cid:durableId="1455716279">
    <w:abstractNumId w:val="12"/>
  </w:num>
  <w:num w:numId="23" w16cid:durableId="221252754">
    <w:abstractNumId w:val="23"/>
  </w:num>
  <w:num w:numId="24" w16cid:durableId="21110014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C5"/>
    <w:rsid w:val="004446C5"/>
    <w:rsid w:val="00645252"/>
    <w:rsid w:val="006D3D74"/>
    <w:rsid w:val="0083569A"/>
    <w:rsid w:val="00A9204E"/>
    <w:rsid w:val="00FE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2E54"/>
  <w15:chartTrackingRefBased/>
  <w15:docId w15:val="{D4D607DF-D82A-4668-A4DC-A2CB262C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4446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4446C5"/>
  </w:style>
  <w:style w:type="character" w:customStyle="1" w:styleId="std">
    <w:name w:val="std"/>
    <w:basedOn w:val="DefaultParagraphFont"/>
    <w:rsid w:val="00444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1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inja.palletsprojects.com/en/3.1.x/template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inja.palletsprojects.com/en/3.1.x/templat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inja.palletsprojects.com/en/3.1.x/templates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bri\AppData\Local\Microsoft\Office\16.0\DTS\en-US%7b7EF99B18-1E9C-4DF5-A134-14518CDCFBF8%7d\%7bEF42D78D-6E61-4D44-9672-72FB2B6304C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{EF42D78D-6E61-4D44-9672-72FB2B6304CE}tf02786999_win32</Template>
  <TotalTime>12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bridgewater</dc:creator>
  <cp:keywords/>
  <dc:description/>
  <cp:lastModifiedBy>chris bridgewater</cp:lastModifiedBy>
  <cp:revision>1</cp:revision>
  <dcterms:created xsi:type="dcterms:W3CDTF">2022-10-13T19:39:00Z</dcterms:created>
  <dcterms:modified xsi:type="dcterms:W3CDTF">2022-10-13T19:51:00Z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