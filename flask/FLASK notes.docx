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83A" w14:textId="0EA7E535" w:rsidR="009F1735" w:rsidRDefault="009F1735">
      <w:r>
        <w:t xml:space="preserve">FLASK </w:t>
      </w:r>
    </w:p>
    <w:p w14:paraId="5275E631" w14:textId="5A10EB9C" w:rsidR="00A9204E" w:rsidRDefault="009F1735">
      <w:r>
        <w:rPr>
          <w:noProof/>
        </w:rPr>
        <w:drawing>
          <wp:inline distT="0" distB="0" distL="0" distR="0" wp14:anchorId="309D4D8B" wp14:editId="3CFD93E6">
            <wp:extent cx="4448652" cy="25056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45" cy="251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00AD" w14:textId="77777777" w:rsidR="00976C2B" w:rsidRDefault="00976C2B"/>
    <w:p w14:paraId="562B92D7" w14:textId="7B4DC88D" w:rsidR="009F1735" w:rsidRDefault="009F1735">
      <w:r w:rsidRPr="009F1735">
        <w:rPr>
          <w:noProof/>
        </w:rPr>
        <w:drawing>
          <wp:inline distT="0" distB="0" distL="0" distR="0" wp14:anchorId="0F699EF5" wp14:editId="001F28A7">
            <wp:extent cx="2784764" cy="8935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155" cy="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CC32" w14:textId="50F80B72" w:rsidR="00976C2B" w:rsidRDefault="00976C2B"/>
    <w:p w14:paraId="56DC0328" w14:textId="3ACBA297" w:rsidR="00976C2B" w:rsidRDefault="00976C2B">
      <w:r>
        <w:t>Basics----</w:t>
      </w:r>
    </w:p>
    <w:p w14:paraId="5C937A7C" w14:textId="5E4476D1" w:rsidR="00976C2B" w:rsidRDefault="00976C2B">
      <w:r w:rsidRPr="00976C2B">
        <w:rPr>
          <w:noProof/>
        </w:rPr>
        <w:drawing>
          <wp:inline distT="0" distB="0" distL="0" distR="0" wp14:anchorId="038F275E" wp14:editId="49B5728B">
            <wp:extent cx="5943600" cy="3713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61A" w14:textId="7F09E08B" w:rsidR="00976C2B" w:rsidRDefault="00976C2B"/>
    <w:p w14:paraId="38F8312D" w14:textId="24836EC8" w:rsidR="00976C2B" w:rsidRDefault="00976C2B"/>
    <w:p w14:paraId="613DA38E" w14:textId="2C7DC2F3" w:rsidR="00976C2B" w:rsidRDefault="00976C2B">
      <w:r w:rsidRPr="00976C2B">
        <w:rPr>
          <w:noProof/>
        </w:rPr>
        <w:lastRenderedPageBreak/>
        <w:drawing>
          <wp:inline distT="0" distB="0" distL="0" distR="0" wp14:anchorId="6FACAF21" wp14:editId="5B187489">
            <wp:extent cx="4196142" cy="3126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321" cy="31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F7F" w14:textId="5BBBEA1E" w:rsidR="00976C2B" w:rsidRDefault="00976C2B"/>
    <w:p w14:paraId="53115678" w14:textId="004A1B67" w:rsidR="00976C2B" w:rsidRDefault="00976C2B">
      <w:r w:rsidRPr="00976C2B">
        <w:rPr>
          <w:noProof/>
        </w:rPr>
        <w:drawing>
          <wp:inline distT="0" distB="0" distL="0" distR="0" wp14:anchorId="3609F830" wp14:editId="4F42B7D8">
            <wp:extent cx="4270500" cy="31358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777" cy="3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8CB7" w14:textId="1A172DB5" w:rsidR="00976C2B" w:rsidRDefault="00976C2B"/>
    <w:p w14:paraId="06414050" w14:textId="104D0273" w:rsidR="00C72448" w:rsidRDefault="00C72448"/>
    <w:p w14:paraId="7563B0E5" w14:textId="2E1704E5" w:rsidR="00C72448" w:rsidRDefault="00C72448">
      <w:r>
        <w:t>Routes</w:t>
      </w:r>
    </w:p>
    <w:p w14:paraId="44239DAF" w14:textId="3762514B" w:rsidR="00C72448" w:rsidRDefault="00C72448">
      <w:r>
        <w:t>HTTP method – (GET, POST, PUT, PATCH, DELETE)</w:t>
      </w:r>
    </w:p>
    <w:p w14:paraId="51D58CA0" w14:textId="037E50BE" w:rsidR="00C72448" w:rsidRDefault="00C72448">
      <w:r>
        <w:t xml:space="preserve">URL </w:t>
      </w:r>
      <w:r w:rsidR="00232BF8">
        <w:t>–</w:t>
      </w:r>
    </w:p>
    <w:p w14:paraId="53306E87" w14:textId="1FEC4172" w:rsidR="00232BF8" w:rsidRDefault="00232BF8"/>
    <w:p w14:paraId="459783A3" w14:textId="60A1DA28" w:rsidR="00232BF8" w:rsidRDefault="00232BF8"/>
    <w:p w14:paraId="3C3B177C" w14:textId="4200B98D" w:rsidR="00232BF8" w:rsidRDefault="00232BF8"/>
    <w:p w14:paraId="30DB3755" w14:textId="64E67AF0" w:rsidR="00232BF8" w:rsidRDefault="00232BF8"/>
    <w:p w14:paraId="790738D4" w14:textId="4D93B9C0" w:rsidR="00232BF8" w:rsidRDefault="00232BF8"/>
    <w:p w14:paraId="67D37318" w14:textId="6CEEA807" w:rsidR="00232BF8" w:rsidRDefault="00232BF8">
      <w:r>
        <w:lastRenderedPageBreak/>
        <w:t>POSTS</w:t>
      </w:r>
    </w:p>
    <w:p w14:paraId="1AB1084F" w14:textId="3AB64B48" w:rsidR="002813D4" w:rsidRDefault="002813D4">
      <w:r w:rsidRPr="002813D4">
        <w:drawing>
          <wp:inline distT="0" distB="0" distL="0" distR="0" wp14:anchorId="78F3EF72" wp14:editId="5C0B5B31">
            <wp:extent cx="3433207" cy="3356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207" cy="33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2E2" w14:textId="1C60E19C" w:rsidR="002813D4" w:rsidRDefault="002813D4">
      <w:r w:rsidRPr="002813D4">
        <w:drawing>
          <wp:inline distT="0" distB="0" distL="0" distR="0" wp14:anchorId="4BBBDE7C" wp14:editId="6BC0D8B5">
            <wp:extent cx="3444781" cy="2703932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164" cy="27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1BAC" w14:textId="5A753E7D" w:rsidR="002813D4" w:rsidRDefault="002813D4">
      <w:hyperlink r:id="rId15" w:history="1">
        <w:r w:rsidRPr="00372FAC">
          <w:rPr>
            <w:rStyle w:val="Hyperlink"/>
          </w:rPr>
          <w:t>https://www.w3schools.com/html/html_form_elements.asp</w:t>
        </w:r>
      </w:hyperlink>
    </w:p>
    <w:p w14:paraId="2E4670DE" w14:textId="1389853E" w:rsidR="002813D4" w:rsidRDefault="00B9557A">
      <w:hyperlink r:id="rId16" w:history="1">
        <w:r w:rsidRPr="00372FAC">
          <w:rPr>
            <w:rStyle w:val="Hyperlink"/>
          </w:rPr>
          <w:t>https://www.w3schools.com/tags/att_input_type.asp</w:t>
        </w:r>
      </w:hyperlink>
    </w:p>
    <w:p w14:paraId="5D2B5C6A" w14:textId="5E8EE5CA" w:rsidR="00B9557A" w:rsidRDefault="00B9557A">
      <w:r w:rsidRPr="00B9557A">
        <w:lastRenderedPageBreak/>
        <w:drawing>
          <wp:inline distT="0" distB="0" distL="0" distR="0" wp14:anchorId="2B1265CE" wp14:editId="44AB52DE">
            <wp:extent cx="3618826" cy="4072726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242" cy="40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C370" w14:textId="0A277E67" w:rsidR="002813D4" w:rsidRDefault="002813D4"/>
    <w:p w14:paraId="2828D94F" w14:textId="77777777" w:rsidR="002813D4" w:rsidRDefault="002813D4"/>
    <w:sectPr w:rsidR="0028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0250170">
    <w:abstractNumId w:val="19"/>
  </w:num>
  <w:num w:numId="2" w16cid:durableId="687021190">
    <w:abstractNumId w:val="12"/>
  </w:num>
  <w:num w:numId="3" w16cid:durableId="1330061209">
    <w:abstractNumId w:val="10"/>
  </w:num>
  <w:num w:numId="4" w16cid:durableId="1028485680">
    <w:abstractNumId w:val="21"/>
  </w:num>
  <w:num w:numId="5" w16cid:durableId="619805775">
    <w:abstractNumId w:val="13"/>
  </w:num>
  <w:num w:numId="6" w16cid:durableId="1183476365">
    <w:abstractNumId w:val="16"/>
  </w:num>
  <w:num w:numId="7" w16cid:durableId="612637359">
    <w:abstractNumId w:val="18"/>
  </w:num>
  <w:num w:numId="8" w16cid:durableId="794830671">
    <w:abstractNumId w:val="9"/>
  </w:num>
  <w:num w:numId="9" w16cid:durableId="1075854084">
    <w:abstractNumId w:val="7"/>
  </w:num>
  <w:num w:numId="10" w16cid:durableId="2117360694">
    <w:abstractNumId w:val="6"/>
  </w:num>
  <w:num w:numId="11" w16cid:durableId="1748772282">
    <w:abstractNumId w:val="5"/>
  </w:num>
  <w:num w:numId="12" w16cid:durableId="8071347">
    <w:abstractNumId w:val="4"/>
  </w:num>
  <w:num w:numId="13" w16cid:durableId="1571497606">
    <w:abstractNumId w:val="8"/>
  </w:num>
  <w:num w:numId="14" w16cid:durableId="2114665743">
    <w:abstractNumId w:val="3"/>
  </w:num>
  <w:num w:numId="15" w16cid:durableId="1079983427">
    <w:abstractNumId w:val="2"/>
  </w:num>
  <w:num w:numId="16" w16cid:durableId="1051462616">
    <w:abstractNumId w:val="1"/>
  </w:num>
  <w:num w:numId="17" w16cid:durableId="454979896">
    <w:abstractNumId w:val="0"/>
  </w:num>
  <w:num w:numId="18" w16cid:durableId="1428960731">
    <w:abstractNumId w:val="14"/>
  </w:num>
  <w:num w:numId="19" w16cid:durableId="1720010962">
    <w:abstractNumId w:val="15"/>
  </w:num>
  <w:num w:numId="20" w16cid:durableId="915165635">
    <w:abstractNumId w:val="20"/>
  </w:num>
  <w:num w:numId="21" w16cid:durableId="342712239">
    <w:abstractNumId w:val="17"/>
  </w:num>
  <w:num w:numId="22" w16cid:durableId="1593397608">
    <w:abstractNumId w:val="11"/>
  </w:num>
  <w:num w:numId="23" w16cid:durableId="11368722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35"/>
    <w:rsid w:val="00023EC1"/>
    <w:rsid w:val="00232BF8"/>
    <w:rsid w:val="002813D4"/>
    <w:rsid w:val="00645252"/>
    <w:rsid w:val="006D3D74"/>
    <w:rsid w:val="0083569A"/>
    <w:rsid w:val="00976C2B"/>
    <w:rsid w:val="009F1735"/>
    <w:rsid w:val="00A9204E"/>
    <w:rsid w:val="00B9557A"/>
    <w:rsid w:val="00C72448"/>
    <w:rsid w:val="00E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B1D"/>
  <w15:chartTrackingRefBased/>
  <w15:docId w15:val="{0FE5BF0F-BA48-4E0F-86BC-EC78D058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281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tags/att_input_type.as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www.w3schools.com/html/html_form_elements.as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1550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2</cp:revision>
  <dcterms:created xsi:type="dcterms:W3CDTF">2022-10-12T19:39:00Z</dcterms:created>
  <dcterms:modified xsi:type="dcterms:W3CDTF">2022-10-20T22:14:00Z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