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8788" w14:textId="51462855" w:rsidR="006A4D89" w:rsidRDefault="006A4D89">
      <w:r>
        <w:t xml:space="preserve">MVC </w:t>
      </w:r>
      <w:proofErr w:type="spellStart"/>
      <w:r>
        <w:t>Mmodularization</w:t>
      </w:r>
      <w:proofErr w:type="spellEnd"/>
      <w:r>
        <w:t xml:space="preserve"> / Controllers / Models</w:t>
      </w:r>
    </w:p>
    <w:p w14:paraId="2ADB8E5D" w14:textId="77777777" w:rsidR="006A4D89" w:rsidRDefault="006A4D89"/>
    <w:p w14:paraId="191D2648" w14:textId="77777777" w:rsidR="006A4D89" w:rsidRDefault="006A4D89"/>
    <w:p w14:paraId="2C61CE64" w14:textId="43F13F7B" w:rsidR="00A9204E" w:rsidRDefault="00906DAB">
      <w:r w:rsidRPr="00906DAB">
        <w:drawing>
          <wp:inline distT="0" distB="0" distL="0" distR="0" wp14:anchorId="0C8770C5" wp14:editId="6F67D2DE">
            <wp:extent cx="3248167" cy="2604779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208" cy="26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597" w14:textId="77777777" w:rsidR="00E16ADA" w:rsidRDefault="00906DAB">
      <w:r w:rsidRPr="00906DAB">
        <w:drawing>
          <wp:inline distT="0" distB="0" distL="0" distR="0" wp14:anchorId="21187539" wp14:editId="63137485">
            <wp:extent cx="3249966" cy="1572553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783" cy="15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0EE" w14:textId="42804059" w:rsidR="00906DAB" w:rsidRDefault="00E16ADA">
      <w:r w:rsidRPr="00E16ADA">
        <w:lastRenderedPageBreak/>
        <w:drawing>
          <wp:inline distT="0" distB="0" distL="0" distR="0" wp14:anchorId="4E3DBE5F" wp14:editId="7972A5A2">
            <wp:extent cx="5943600" cy="593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5C8A" w14:textId="79B7FB89" w:rsidR="00E16ADA" w:rsidRDefault="00E16ADA"/>
    <w:p w14:paraId="2239BC12" w14:textId="0B863739" w:rsidR="00E16ADA" w:rsidRDefault="00E16ADA">
      <w:r w:rsidRPr="00E16ADA">
        <w:lastRenderedPageBreak/>
        <w:drawing>
          <wp:inline distT="0" distB="0" distL="0" distR="0" wp14:anchorId="1888FD4B" wp14:editId="04C8DD5C">
            <wp:extent cx="594360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403A" w14:textId="4609C597" w:rsidR="006A4D89" w:rsidRDefault="006A4D89"/>
    <w:p w14:paraId="2EAA4FF5" w14:textId="77777777" w:rsidR="006A4D89" w:rsidRDefault="006A4D89"/>
    <w:p w14:paraId="23EDBCF1" w14:textId="727636F3" w:rsidR="006A4D89" w:rsidRDefault="006A4D89"/>
    <w:p w14:paraId="3C26FA78" w14:textId="3E63A08A" w:rsidR="006A4D89" w:rsidRDefault="006A4D89"/>
    <w:p w14:paraId="0F12AAE6" w14:textId="5A32E815" w:rsidR="006A4D89" w:rsidRDefault="006A4D89"/>
    <w:p w14:paraId="6DFE661C" w14:textId="77777777" w:rsidR="006A4D89" w:rsidRDefault="006A4D89"/>
    <w:p w14:paraId="46456F73" w14:textId="77777777" w:rsidR="006A4D89" w:rsidRDefault="006A4D89"/>
    <w:p w14:paraId="7FEE077F" w14:textId="663A8D75" w:rsidR="006A4D89" w:rsidRDefault="006A4D89">
      <w:r w:rsidRPr="006A4D89">
        <w:lastRenderedPageBreak/>
        <w:drawing>
          <wp:inline distT="0" distB="0" distL="0" distR="0" wp14:anchorId="7F1B291B" wp14:editId="5004E10D">
            <wp:extent cx="4122777" cy="5563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D89">
        <w:drawing>
          <wp:inline distT="0" distB="0" distL="0" distR="0" wp14:anchorId="10C2C3B5" wp14:editId="52835761">
            <wp:extent cx="5943600" cy="519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A442" w14:textId="2A176141" w:rsidR="006A4D89" w:rsidRDefault="006A4D89"/>
    <w:p w14:paraId="5DFAB608" w14:textId="0D7331EC" w:rsidR="006A4D89" w:rsidRDefault="005C5176">
      <w:r w:rsidRPr="005C5176">
        <w:lastRenderedPageBreak/>
        <w:drawing>
          <wp:inline distT="0" distB="0" distL="0" distR="0" wp14:anchorId="23C0CDFA" wp14:editId="69220D8A">
            <wp:extent cx="4166357" cy="286348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631" cy="28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76">
        <w:drawing>
          <wp:inline distT="0" distB="0" distL="0" distR="0" wp14:anchorId="5A49F7B5" wp14:editId="35976E67">
            <wp:extent cx="4765707" cy="4121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908" cy="41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EFAC" w14:textId="4A4D5128" w:rsidR="005C5176" w:rsidRDefault="005C5176"/>
    <w:p w14:paraId="132F43CD" w14:textId="1748C1E7" w:rsidR="005C5176" w:rsidRDefault="005C5176"/>
    <w:p w14:paraId="5D4377C2" w14:textId="00563A34" w:rsidR="005C5176" w:rsidRDefault="005C5176"/>
    <w:p w14:paraId="07037F83" w14:textId="2C3F74EC" w:rsidR="005C5176" w:rsidRDefault="005C5176"/>
    <w:p w14:paraId="197549A9" w14:textId="43978B02" w:rsidR="005C5176" w:rsidRDefault="005C5176"/>
    <w:p w14:paraId="27BCAD2C" w14:textId="0C4C4043" w:rsidR="005C5176" w:rsidRDefault="005C5176"/>
    <w:p w14:paraId="1438936D" w14:textId="519FD7E2" w:rsidR="005C5176" w:rsidRDefault="005C5176"/>
    <w:p w14:paraId="7C29EAD7" w14:textId="21B46EEE" w:rsidR="005C5176" w:rsidRDefault="005C5176">
      <w:hyperlink r:id="rId16" w:history="1">
        <w:r w:rsidRPr="00D8695A">
          <w:rPr>
            <w:rStyle w:val="Hyperlink"/>
          </w:rPr>
          <w:t>https://docs.python.org/3/library/functions.html?highlight=classmethod#classmethod</w:t>
        </w:r>
      </w:hyperlink>
    </w:p>
    <w:p w14:paraId="40CB535E" w14:textId="77777777" w:rsidR="005C5176" w:rsidRDefault="005C5176"/>
    <w:p w14:paraId="14604C09" w14:textId="55D4DBDA" w:rsidR="005C5176" w:rsidRDefault="005C5176">
      <w:r w:rsidRPr="005C5176">
        <w:drawing>
          <wp:inline distT="0" distB="0" distL="0" distR="0" wp14:anchorId="1189C5B2" wp14:editId="42C66F12">
            <wp:extent cx="3998794" cy="1103941"/>
            <wp:effectExtent l="0" t="0" r="190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5599" cy="11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118F" w14:textId="58FEC62D" w:rsidR="005C5176" w:rsidRDefault="005C5176">
      <w:r w:rsidRPr="005C5176">
        <w:drawing>
          <wp:inline distT="0" distB="0" distL="0" distR="0" wp14:anchorId="4105A4AF" wp14:editId="568A9311">
            <wp:extent cx="5943600" cy="5807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51669224">
    <w:abstractNumId w:val="19"/>
  </w:num>
  <w:num w:numId="2" w16cid:durableId="1970670802">
    <w:abstractNumId w:val="12"/>
  </w:num>
  <w:num w:numId="3" w16cid:durableId="767121023">
    <w:abstractNumId w:val="10"/>
  </w:num>
  <w:num w:numId="4" w16cid:durableId="1923567261">
    <w:abstractNumId w:val="21"/>
  </w:num>
  <w:num w:numId="5" w16cid:durableId="172456468">
    <w:abstractNumId w:val="13"/>
  </w:num>
  <w:num w:numId="6" w16cid:durableId="1017273957">
    <w:abstractNumId w:val="16"/>
  </w:num>
  <w:num w:numId="7" w16cid:durableId="729689138">
    <w:abstractNumId w:val="18"/>
  </w:num>
  <w:num w:numId="8" w16cid:durableId="1156460159">
    <w:abstractNumId w:val="9"/>
  </w:num>
  <w:num w:numId="9" w16cid:durableId="882596610">
    <w:abstractNumId w:val="7"/>
  </w:num>
  <w:num w:numId="10" w16cid:durableId="1894344977">
    <w:abstractNumId w:val="6"/>
  </w:num>
  <w:num w:numId="11" w16cid:durableId="999775754">
    <w:abstractNumId w:val="5"/>
  </w:num>
  <w:num w:numId="12" w16cid:durableId="305857611">
    <w:abstractNumId w:val="4"/>
  </w:num>
  <w:num w:numId="13" w16cid:durableId="1959724041">
    <w:abstractNumId w:val="8"/>
  </w:num>
  <w:num w:numId="14" w16cid:durableId="745693135">
    <w:abstractNumId w:val="3"/>
  </w:num>
  <w:num w:numId="15" w16cid:durableId="733695911">
    <w:abstractNumId w:val="2"/>
  </w:num>
  <w:num w:numId="16" w16cid:durableId="1312517155">
    <w:abstractNumId w:val="1"/>
  </w:num>
  <w:num w:numId="17" w16cid:durableId="1551654319">
    <w:abstractNumId w:val="0"/>
  </w:num>
  <w:num w:numId="18" w16cid:durableId="228808417">
    <w:abstractNumId w:val="14"/>
  </w:num>
  <w:num w:numId="19" w16cid:durableId="449056452">
    <w:abstractNumId w:val="15"/>
  </w:num>
  <w:num w:numId="20" w16cid:durableId="1126698701">
    <w:abstractNumId w:val="20"/>
  </w:num>
  <w:num w:numId="21" w16cid:durableId="457182107">
    <w:abstractNumId w:val="17"/>
  </w:num>
  <w:num w:numId="22" w16cid:durableId="96993535">
    <w:abstractNumId w:val="11"/>
  </w:num>
  <w:num w:numId="23" w16cid:durableId="8879136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AB"/>
    <w:rsid w:val="003941D4"/>
    <w:rsid w:val="005C5176"/>
    <w:rsid w:val="00645252"/>
    <w:rsid w:val="006A4D89"/>
    <w:rsid w:val="006D3D74"/>
    <w:rsid w:val="0083569A"/>
    <w:rsid w:val="00906DAB"/>
    <w:rsid w:val="00A9204E"/>
    <w:rsid w:val="00E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DE8"/>
  <w15:chartTrackingRefBased/>
  <w15:docId w15:val="{F151CB5B-8CF1-4371-ACED-A75C5468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5C5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library/functions.html?highlight=classmethod#classmetho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56</TotalTime>
  <Pages>6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2022-10-18T02:07:00Z</dcterms:created>
  <dcterms:modified xsi:type="dcterms:W3CDTF">2022-10-18T03:03:00Z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